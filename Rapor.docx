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339" w:rsidRDefault="00357339" w:rsidP="00357339">
      <w:pPr>
        <w:pStyle w:val="Title1"/>
        <w:ind w:left="0"/>
      </w:pPr>
      <w:r>
        <w:t xml:space="preserve">         </w:t>
      </w:r>
    </w:p>
    <w:p w:rsidR="00357339" w:rsidRDefault="00357339" w:rsidP="00357339">
      <w:pPr>
        <w:pStyle w:val="Title1"/>
        <w:ind w:left="0"/>
      </w:pPr>
    </w:p>
    <w:p w:rsidR="00357339" w:rsidRDefault="00357339" w:rsidP="00357339">
      <w:pPr>
        <w:pStyle w:val="Title1"/>
        <w:ind w:left="0"/>
      </w:pPr>
    </w:p>
    <w:p w:rsidR="00357339" w:rsidRDefault="00357339" w:rsidP="00357339">
      <w:pPr>
        <w:pStyle w:val="Title1"/>
        <w:ind w:left="0"/>
      </w:pPr>
    </w:p>
    <w:p w:rsidR="00357339" w:rsidRDefault="00357339" w:rsidP="00357339">
      <w:pPr>
        <w:pStyle w:val="Title1"/>
        <w:ind w:left="0"/>
      </w:pPr>
    </w:p>
    <w:p w:rsidR="00357339" w:rsidRDefault="00357339" w:rsidP="00357339">
      <w:pPr>
        <w:pStyle w:val="Title1"/>
        <w:ind w:left="0"/>
      </w:pPr>
    </w:p>
    <w:p w:rsidR="00357339" w:rsidRDefault="00357339" w:rsidP="00357339">
      <w:pPr>
        <w:pStyle w:val="Title1"/>
        <w:ind w:left="0"/>
      </w:pPr>
    </w:p>
    <w:p w:rsidR="00357339" w:rsidRDefault="00357339" w:rsidP="00357339">
      <w:pPr>
        <w:pStyle w:val="Title1"/>
        <w:ind w:left="0"/>
      </w:pPr>
    </w:p>
    <w:p w:rsidR="00357339" w:rsidRDefault="00F26113" w:rsidP="00357339">
      <w:pPr>
        <w:pStyle w:val="Title1"/>
        <w:ind w:left="0"/>
      </w:pPr>
      <w:r>
        <w:t xml:space="preserve">         </w:t>
      </w:r>
      <w:r w:rsidR="00CF0782">
        <w:t xml:space="preserve"> </w:t>
      </w:r>
      <w:r w:rsidR="002B7162">
        <w:t>MASAÜSTÜ</w:t>
      </w:r>
      <w:r w:rsidR="002B7162" w:rsidRPr="00261206">
        <w:t xml:space="preserve"> </w:t>
      </w:r>
      <w:r w:rsidR="002B7162">
        <w:t>KİTAP</w:t>
      </w:r>
      <w:r w:rsidR="002B7162" w:rsidRPr="00261206">
        <w:t xml:space="preserve"> </w:t>
      </w:r>
      <w:r w:rsidR="002B7162">
        <w:t>OKUMA</w:t>
      </w:r>
      <w:r w:rsidR="002B7162" w:rsidRPr="00261206">
        <w:t xml:space="preserve"> </w:t>
      </w:r>
      <w:r w:rsidR="002B7162">
        <w:t>VE</w:t>
      </w:r>
      <w:r w:rsidR="002B7162" w:rsidRPr="00261206">
        <w:t xml:space="preserve"> </w:t>
      </w:r>
      <w:r w:rsidR="002B7162">
        <w:t>ÖNERİ</w:t>
      </w:r>
      <w:r w:rsidR="002B7162" w:rsidRPr="00261206">
        <w:t xml:space="preserve"> </w:t>
      </w:r>
      <w:r w:rsidR="002B7162">
        <w:t>UYGULAMASI</w:t>
      </w:r>
    </w:p>
    <w:p w:rsidR="00357339" w:rsidRDefault="00357339" w:rsidP="00357339">
      <w:pPr>
        <w:pStyle w:val="Author"/>
      </w:pPr>
      <w:r>
        <w:t>Cenk CAMKIRAN,</w:t>
      </w:r>
      <w:r>
        <w:rPr>
          <w:rFonts w:eastAsia="Times New Roman"/>
        </w:rPr>
        <w:t xml:space="preserve"> </w:t>
      </w:r>
      <w:r w:rsidR="0082272A">
        <w:t>Ferhat ÇAKIR</w:t>
      </w:r>
    </w:p>
    <w:p w:rsidR="00357339" w:rsidRDefault="00357339" w:rsidP="00357339">
      <w:pPr>
        <w:pStyle w:val="Affiliation"/>
      </w:pPr>
      <w:r>
        <w:t>Bilgisayar</w:t>
      </w:r>
      <w:r>
        <w:rPr>
          <w:rFonts w:eastAsia="Times New Roman"/>
        </w:rPr>
        <w:t xml:space="preserve"> </w:t>
      </w:r>
      <w:r>
        <w:t>Mühendisliği</w:t>
      </w:r>
      <w:r>
        <w:rPr>
          <w:rFonts w:eastAsia="Times New Roman"/>
        </w:rPr>
        <w:t xml:space="preserve"> </w:t>
      </w:r>
      <w:r>
        <w:t>Bölümü</w:t>
      </w:r>
    </w:p>
    <w:p w:rsidR="00357339" w:rsidRDefault="00357339" w:rsidP="00357339">
      <w:pPr>
        <w:pStyle w:val="Affiliation"/>
      </w:pPr>
      <w:r>
        <w:t>Kocaeli</w:t>
      </w:r>
      <w:r>
        <w:rPr>
          <w:rFonts w:eastAsia="Times New Roman"/>
        </w:rPr>
        <w:t xml:space="preserve"> </w:t>
      </w:r>
      <w:r>
        <w:t>Üniversitesi</w:t>
      </w:r>
    </w:p>
    <w:p w:rsidR="00357339" w:rsidRPr="002A358F" w:rsidRDefault="00357339" w:rsidP="00357339">
      <w:pPr>
        <w:pStyle w:val="Affiliation"/>
        <w:ind w:left="720"/>
        <w:rPr>
          <w:rFonts w:eastAsia="Times New Roman"/>
          <w:sz w:val="22"/>
          <w:szCs w:val="22"/>
        </w:rPr>
      </w:pPr>
      <w:r w:rsidRPr="002A358F">
        <w:rPr>
          <w:rStyle w:val="Kpr"/>
          <w:rFonts w:eastAsia="Times New Roman"/>
          <w:sz w:val="22"/>
          <w:szCs w:val="22"/>
        </w:rPr>
        <w:t>mailto:</w:t>
      </w:r>
      <w:hyperlink r:id="rId8" w:history="1">
        <w:r w:rsidRPr="002A358F">
          <w:rPr>
            <w:rStyle w:val="Kpr"/>
            <w:rFonts w:eastAsia="Times New Roman"/>
            <w:sz w:val="22"/>
            <w:szCs w:val="22"/>
          </w:rPr>
          <w:t>cenkcamkiran@gmail.com</w:t>
        </w:r>
      </w:hyperlink>
      <w:r w:rsidRPr="002A358F">
        <w:rPr>
          <w:sz w:val="22"/>
          <w:szCs w:val="22"/>
        </w:rPr>
        <w:t xml:space="preserve">, </w:t>
      </w:r>
      <w:r w:rsidR="0082272A" w:rsidRPr="0082272A">
        <w:rPr>
          <w:rStyle w:val="Kpr"/>
          <w:rFonts w:eastAsia="Times New Roman"/>
          <w:sz w:val="22"/>
          <w:szCs w:val="22"/>
        </w:rPr>
        <w:t>mailto:</w:t>
      </w:r>
      <w:hyperlink r:id="rId9" w:history="1">
        <w:r w:rsidR="0082272A" w:rsidRPr="0082272A">
          <w:rPr>
            <w:rStyle w:val="Kpr"/>
            <w:rFonts w:eastAsia="Times New Roman"/>
            <w:sz w:val="22"/>
            <w:szCs w:val="22"/>
          </w:rPr>
          <w:t>ferhatcakir2008@hotmail.com</w:t>
        </w:r>
      </w:hyperlink>
    </w:p>
    <w:p w:rsidR="00357339" w:rsidRDefault="00357339" w:rsidP="00357339">
      <w:pPr>
        <w:pStyle w:val="Affiliation"/>
        <w:rPr>
          <w:sz w:val="18"/>
        </w:rPr>
      </w:pPr>
    </w:p>
    <w:p w:rsidR="00357339" w:rsidRDefault="00357339" w:rsidP="00357339">
      <w:pPr>
        <w:pStyle w:val="Affiliation"/>
        <w:rPr>
          <w:sz w:val="18"/>
        </w:rPr>
      </w:pPr>
    </w:p>
    <w:p w:rsidR="00357339" w:rsidRDefault="00357339" w:rsidP="00357339">
      <w:pPr>
        <w:pStyle w:val="Affiliation"/>
        <w:rPr>
          <w:sz w:val="18"/>
        </w:rPr>
      </w:pPr>
    </w:p>
    <w:p w:rsidR="00357339" w:rsidRDefault="00357339" w:rsidP="00357339">
      <w:pPr>
        <w:pStyle w:val="Affiliation"/>
        <w:rPr>
          <w:sz w:val="18"/>
        </w:rPr>
      </w:pPr>
      <w:r>
        <w:rPr>
          <w:noProof/>
          <w:lang w:eastAsia="tr-TR"/>
        </w:rPr>
        <w:drawing>
          <wp:inline distT="0" distB="0" distL="0" distR="0">
            <wp:extent cx="1905000" cy="1905000"/>
            <wp:effectExtent l="0" t="0" r="0" b="0"/>
            <wp:docPr id="2" name="Resim 2" descr="C:\Users\Cenk\AppData\Local\Microsoft\Windows\INetCache\Content.Word\kocae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enk\AppData\Local\Microsoft\Windows\INetCache\Content.Word\kocaeli.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905000"/>
                    </a:xfrm>
                    <a:prstGeom prst="rect">
                      <a:avLst/>
                    </a:prstGeom>
                    <a:noFill/>
                    <a:ln>
                      <a:noFill/>
                    </a:ln>
                  </pic:spPr>
                </pic:pic>
              </a:graphicData>
            </a:graphic>
          </wp:inline>
        </w:drawing>
      </w:r>
    </w:p>
    <w:p w:rsidR="00357339" w:rsidRDefault="00357339" w:rsidP="00357339">
      <w:pPr>
        <w:jc w:val="center"/>
        <w:sectPr w:rsidR="00357339">
          <w:footerReference w:type="default" r:id="rId11"/>
          <w:pgSz w:w="11906" w:h="16838"/>
          <w:pgMar w:top="1588" w:right="1134" w:bottom="1871" w:left="1134" w:header="720" w:footer="720" w:gutter="0"/>
          <w:cols w:space="720"/>
          <w:docGrid w:linePitch="360"/>
        </w:sectPr>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2A358F" w:rsidRDefault="002A358F">
      <w:pPr>
        <w:pStyle w:val="AbstractHeading"/>
        <w:jc w:val="both"/>
      </w:pPr>
    </w:p>
    <w:p w:rsidR="00E37D37" w:rsidRDefault="004F6008">
      <w:pPr>
        <w:pStyle w:val="AbstractHeading"/>
        <w:jc w:val="both"/>
      </w:pPr>
      <w:r>
        <w:lastRenderedPageBreak/>
        <w:t>Özet</w:t>
      </w:r>
    </w:p>
    <w:p w:rsidR="00357339" w:rsidRPr="00357339" w:rsidRDefault="005C17F9" w:rsidP="00357339">
      <w:pPr>
        <w:rPr>
          <w:sz w:val="18"/>
          <w:szCs w:val="18"/>
        </w:rPr>
      </w:pPr>
      <w:r>
        <w:rPr>
          <w:sz w:val="18"/>
          <w:szCs w:val="18"/>
        </w:rPr>
        <w:t>Masaüstü</w:t>
      </w:r>
      <w:r w:rsidR="002A358F">
        <w:rPr>
          <w:sz w:val="18"/>
          <w:szCs w:val="18"/>
        </w:rPr>
        <w:t xml:space="preserve"> </w:t>
      </w:r>
      <w:r>
        <w:rPr>
          <w:sz w:val="18"/>
          <w:szCs w:val="18"/>
        </w:rPr>
        <w:t xml:space="preserve">Kitap Okuma ve Öneri </w:t>
      </w:r>
      <w:r w:rsidR="002A358F">
        <w:rPr>
          <w:sz w:val="18"/>
          <w:szCs w:val="18"/>
        </w:rPr>
        <w:t>Uygulaması,</w:t>
      </w:r>
      <w:r w:rsidR="008374AB">
        <w:rPr>
          <w:sz w:val="18"/>
          <w:szCs w:val="18"/>
        </w:rPr>
        <w:t xml:space="preserve"> </w:t>
      </w:r>
      <w:r>
        <w:rPr>
          <w:sz w:val="18"/>
          <w:szCs w:val="18"/>
        </w:rPr>
        <w:t>C# programlama dili ile yazılmıştır. Program içerisinde, kullanıcı kayıt olma, kullanıcı ve yönetici girişi, kullanıcının popüler, en iyi, yeni kitapları görüntüleyebilmesi ve PDF dosyalarını açıp okuyabilmesi; yöneticinin veritabanında var olan kitapları ve kullanıcıları görüntüleyebilmesi, silebilmesi</w:t>
      </w:r>
      <w:r w:rsidR="00E41FDA">
        <w:rPr>
          <w:sz w:val="18"/>
          <w:szCs w:val="18"/>
        </w:rPr>
        <w:t xml:space="preserve"> ve ekleyebilmesi fonksiyonları bulunmaktadır. Ayrıca sistem kullanıcı işbirlikli filtreleme yöntemi kullanarak </w:t>
      </w:r>
      <w:r w:rsidR="0021542B">
        <w:rPr>
          <w:sz w:val="18"/>
          <w:szCs w:val="18"/>
        </w:rPr>
        <w:t>kullanıcılara kitap önerisinde bulunabilmektedir.</w:t>
      </w:r>
    </w:p>
    <w:p w:rsidR="00BC0221" w:rsidRDefault="00BC0221">
      <w:pPr>
        <w:pStyle w:val="BodyTextKeep"/>
        <w:ind w:right="0"/>
        <w:rPr>
          <w:i/>
          <w:color w:val="000000"/>
        </w:rPr>
      </w:pPr>
    </w:p>
    <w:p w:rsidR="00E37D37" w:rsidRDefault="00A613E9">
      <w:pPr>
        <w:pStyle w:val="Balk1"/>
        <w:jc w:val="both"/>
      </w:pPr>
      <w:r>
        <w:t>Giriş</w:t>
      </w:r>
    </w:p>
    <w:p w:rsidR="00357339" w:rsidRDefault="00357339" w:rsidP="00357339">
      <w:pPr>
        <w:pStyle w:val="AralkYok"/>
        <w:rPr>
          <w:rFonts w:ascii="Times New Roman" w:hAnsi="Times New Roman" w:cs="Times New Roman"/>
          <w:sz w:val="18"/>
          <w:szCs w:val="18"/>
        </w:rPr>
      </w:pPr>
      <w:r w:rsidRPr="00360463">
        <w:rPr>
          <w:rFonts w:ascii="Times New Roman" w:hAnsi="Times New Roman" w:cs="Times New Roman"/>
          <w:sz w:val="18"/>
          <w:szCs w:val="18"/>
        </w:rPr>
        <w:t>Çalışmanın konusu</w:t>
      </w:r>
      <w:r w:rsidR="004F4EED">
        <w:rPr>
          <w:rFonts w:ascii="Times New Roman" w:hAnsi="Times New Roman" w:cs="Times New Roman"/>
          <w:sz w:val="18"/>
          <w:szCs w:val="18"/>
        </w:rPr>
        <w:t>,</w:t>
      </w:r>
      <w:r w:rsidR="00963033">
        <w:rPr>
          <w:rFonts w:ascii="Times New Roman" w:hAnsi="Times New Roman" w:cs="Times New Roman"/>
          <w:sz w:val="18"/>
          <w:szCs w:val="18"/>
        </w:rPr>
        <w:t xml:space="preserve"> C#, Java ya da C++ dilleri kullanılarak bir</w:t>
      </w:r>
    </w:p>
    <w:p w:rsidR="00963033" w:rsidRDefault="00963033" w:rsidP="00357339">
      <w:pPr>
        <w:pStyle w:val="AralkYok"/>
        <w:rPr>
          <w:rFonts w:ascii="Times New Roman" w:hAnsi="Times New Roman" w:cs="Times New Roman"/>
          <w:sz w:val="18"/>
          <w:szCs w:val="18"/>
        </w:rPr>
      </w:pPr>
      <w:r>
        <w:rPr>
          <w:sz w:val="18"/>
          <w:szCs w:val="18"/>
        </w:rPr>
        <w:t>Masaüstü Kitap Okuma</w:t>
      </w:r>
      <w:r w:rsidR="00EA2311">
        <w:rPr>
          <w:sz w:val="18"/>
          <w:szCs w:val="18"/>
        </w:rPr>
        <w:t xml:space="preserve"> ve Öner</w:t>
      </w:r>
      <w:r w:rsidR="0046352F">
        <w:rPr>
          <w:sz w:val="18"/>
          <w:szCs w:val="18"/>
        </w:rPr>
        <w:t>i Masaüstü Uygulaması yapmaktır</w:t>
      </w:r>
      <w:r>
        <w:rPr>
          <w:sz w:val="18"/>
          <w:szCs w:val="18"/>
        </w:rPr>
        <w:t>.</w:t>
      </w:r>
    </w:p>
    <w:p w:rsidR="00357339" w:rsidRDefault="00357339" w:rsidP="00357339">
      <w:pPr>
        <w:pStyle w:val="AralkYok"/>
        <w:rPr>
          <w:rFonts w:ascii="Times New Roman" w:hAnsi="Times New Roman" w:cs="Times New Roman"/>
          <w:sz w:val="18"/>
          <w:szCs w:val="18"/>
        </w:rPr>
      </w:pPr>
    </w:p>
    <w:p w:rsidR="00357339" w:rsidRPr="00360463" w:rsidRDefault="00357339" w:rsidP="00357339">
      <w:pPr>
        <w:pStyle w:val="AralkYok"/>
        <w:rPr>
          <w:rFonts w:ascii="Times New Roman" w:hAnsi="Times New Roman" w:cs="Times New Roman"/>
          <w:sz w:val="18"/>
          <w:szCs w:val="18"/>
        </w:rPr>
      </w:pPr>
      <w:r>
        <w:rPr>
          <w:rFonts w:ascii="Times New Roman" w:hAnsi="Times New Roman" w:cs="Times New Roman"/>
          <w:sz w:val="18"/>
          <w:szCs w:val="18"/>
        </w:rPr>
        <w:t>Projeyi yaparken kaynakça da belirtildiği gibi kaynaklardan yararlandık.</w:t>
      </w:r>
      <w:r w:rsidR="00DE4902">
        <w:rPr>
          <w:rFonts w:ascii="Times New Roman" w:hAnsi="Times New Roman" w:cs="Times New Roman"/>
          <w:sz w:val="18"/>
          <w:szCs w:val="18"/>
        </w:rPr>
        <w:t xml:space="preserve"> Bu konu hakkında yapılmış birçok çalışma gördük. Mobil ve Masaüstü Uygulaması olarak bir</w:t>
      </w:r>
      <w:r w:rsidR="00651960">
        <w:rPr>
          <w:rFonts w:ascii="Times New Roman" w:hAnsi="Times New Roman" w:cs="Times New Roman"/>
          <w:sz w:val="18"/>
          <w:szCs w:val="18"/>
        </w:rPr>
        <w:t>çok</w:t>
      </w:r>
      <w:r w:rsidR="00DE4902">
        <w:rPr>
          <w:rFonts w:ascii="Times New Roman" w:hAnsi="Times New Roman" w:cs="Times New Roman"/>
          <w:sz w:val="18"/>
          <w:szCs w:val="18"/>
        </w:rPr>
        <w:t xml:space="preserve"> Kitap Okuma Programı bulunmaktadır.</w:t>
      </w:r>
      <w:r w:rsidR="008374AB">
        <w:rPr>
          <w:rFonts w:ascii="Times New Roman" w:hAnsi="Times New Roman" w:cs="Times New Roman"/>
          <w:sz w:val="18"/>
          <w:szCs w:val="18"/>
        </w:rPr>
        <w:t xml:space="preserve"> </w:t>
      </w:r>
    </w:p>
    <w:p w:rsidR="00357339" w:rsidRDefault="00357339" w:rsidP="00357339">
      <w:pPr>
        <w:pStyle w:val="BodyTextKeep"/>
        <w:ind w:right="0"/>
        <w:rPr>
          <w:color w:val="000000"/>
        </w:rPr>
      </w:pPr>
    </w:p>
    <w:p w:rsidR="00357339" w:rsidRDefault="00357339" w:rsidP="00357339">
      <w:pPr>
        <w:pStyle w:val="BodyTextKeep"/>
        <w:ind w:right="0"/>
        <w:rPr>
          <w:color w:val="000000"/>
        </w:rPr>
      </w:pPr>
      <w:r w:rsidRPr="00360463">
        <w:rPr>
          <w:color w:val="000000"/>
          <w:shd w:val="clear" w:color="auto" w:fill="FFFFFF"/>
        </w:rPr>
        <w:t>Bizim y</w:t>
      </w:r>
      <w:r w:rsidR="00A04423">
        <w:rPr>
          <w:color w:val="000000"/>
          <w:shd w:val="clear" w:color="auto" w:fill="FFFFFF"/>
        </w:rPr>
        <w:t xml:space="preserve">apmış olduğumuz projenin amacı, </w:t>
      </w:r>
      <w:r w:rsidR="007C29EE">
        <w:rPr>
          <w:color w:val="000000"/>
          <w:shd w:val="clear" w:color="auto" w:fill="FFFFFF"/>
        </w:rPr>
        <w:t>kullanıcıların sisteme k</w:t>
      </w:r>
      <w:r w:rsidR="00651960">
        <w:rPr>
          <w:color w:val="000000"/>
          <w:shd w:val="clear" w:color="auto" w:fill="FFFFFF"/>
        </w:rPr>
        <w:t xml:space="preserve">ayıt olabilmesi, kullanıcılar giriş yaptıktan </w:t>
      </w:r>
      <w:r w:rsidR="007C29EE">
        <w:rPr>
          <w:color w:val="000000"/>
          <w:shd w:val="clear" w:color="auto" w:fill="FFFFFF"/>
        </w:rPr>
        <w:t>sonra karşısına çıkan kitapların listesinden istediği kitabı okuyabilmesi, popüler ve en iyi kitapları görüntüleyebilmesi, sisteme yönetici tarafından eklenen en son kitapları görüntüleyebilmesi ve veritabanında bulunan kitapları ve kullanıcıları silebilme, görüntüleyebilme ve ekleyebilme işlemlerini yönetici tarafından yapılabilmesi</w:t>
      </w:r>
      <w:r w:rsidR="003D15D6">
        <w:rPr>
          <w:color w:val="000000"/>
          <w:shd w:val="clear" w:color="auto" w:fill="FFFFFF"/>
        </w:rPr>
        <w:t xml:space="preserve"> fonksiyonlarını içeren bir Masaüstü K</w:t>
      </w:r>
      <w:r w:rsidR="008F6958">
        <w:rPr>
          <w:color w:val="000000"/>
          <w:shd w:val="clear" w:color="auto" w:fill="FFFFFF"/>
        </w:rPr>
        <w:t>itap Okuma ve Öneri Uygulaması g</w:t>
      </w:r>
      <w:r w:rsidR="003D15D6">
        <w:rPr>
          <w:color w:val="000000"/>
          <w:shd w:val="clear" w:color="auto" w:fill="FFFFFF"/>
        </w:rPr>
        <w:t>eliştirmektir.</w:t>
      </w:r>
    </w:p>
    <w:p w:rsidR="00357339" w:rsidRDefault="00357339" w:rsidP="00357339">
      <w:pPr>
        <w:pStyle w:val="BodyTextKeep"/>
        <w:ind w:right="0"/>
        <w:rPr>
          <w:color w:val="000000"/>
        </w:rPr>
      </w:pPr>
    </w:p>
    <w:p w:rsidR="00357339" w:rsidRDefault="00357339" w:rsidP="00357339">
      <w:pPr>
        <w:pStyle w:val="BodyTextKeep"/>
        <w:ind w:right="0"/>
      </w:pPr>
    </w:p>
    <w:p w:rsidR="00E01C04" w:rsidRDefault="00E01C04" w:rsidP="00E01C04">
      <w:pPr>
        <w:pStyle w:val="Balk1"/>
        <w:jc w:val="both"/>
      </w:pPr>
      <w:r w:rsidRPr="00E01C04">
        <w:t>Temel Bilgiler</w:t>
      </w:r>
    </w:p>
    <w:p w:rsidR="00A04423" w:rsidRDefault="00E473F0" w:rsidP="00A04423">
      <w:pPr>
        <w:pStyle w:val="BodyTextKeep"/>
        <w:ind w:right="0"/>
        <w:rPr>
          <w:color w:val="000000"/>
        </w:rPr>
      </w:pPr>
      <w:r>
        <w:t xml:space="preserve">Proje, </w:t>
      </w:r>
      <w:r w:rsidR="00A04423">
        <w:t xml:space="preserve">Visual Studio 2017 adlı (IDE) Geliştirme Ortamında C# </w:t>
      </w:r>
      <w:r w:rsidR="00E22947">
        <w:t>programlama dili ile yapılmıştır.</w:t>
      </w:r>
      <w:r w:rsidR="00185140">
        <w:t xml:space="preserve"> Veritabanı işlemleri MYSQL ile yapılmıştır. Programımızda </w:t>
      </w:r>
      <w:r w:rsidR="00847636">
        <w:t>k</w:t>
      </w:r>
      <w:r w:rsidR="00185140">
        <w:t>ullanıcı girişi ve kaydının olduğu bir form,</w:t>
      </w:r>
      <w:r w:rsidR="00AA48AA">
        <w:t xml:space="preserve"> kullanıcının üyeliğini tamamlaması i</w:t>
      </w:r>
      <w:r w:rsidR="00F65A2C">
        <w:t xml:space="preserve">çin kitap oylamasının yapıldığı </w:t>
      </w:r>
      <w:r w:rsidR="00AA48AA">
        <w:t xml:space="preserve">bir form, </w:t>
      </w:r>
      <w:r w:rsidR="00156E82">
        <w:t>yönetici</w:t>
      </w:r>
      <w:r w:rsidR="00185140">
        <w:t xml:space="preserve"> girişinin</w:t>
      </w:r>
      <w:r w:rsidR="00156E82">
        <w:t xml:space="preserve"> olduğu bir form, yöneticinin veritabanında bulunan mevcut kullanıcı ve kitapları görüntüleyebilip üzerlerinde işlemler yapabildiği</w:t>
      </w:r>
      <w:r w:rsidR="002E143D">
        <w:t xml:space="preserve"> bir form ve kullanıcının veritabanında bulunan kitapları görüntüleyebilip onları okuyabildiği bir form bulunmaktadır.</w:t>
      </w:r>
      <w:r w:rsidR="00D35A47">
        <w:t xml:space="preserve"> Veritabanımız</w:t>
      </w:r>
      <w:r w:rsidR="00847636">
        <w:t>da her bir kullanıcının beğendiği kitapları tutan ayrı ayrı tablolarımız ve kullanıcı, yönetici, kitap ve kitap oylarının tutulduğu ayrı ayrı tablolarımız mevcuttur.</w:t>
      </w:r>
    </w:p>
    <w:p w:rsidR="00357339" w:rsidRPr="00A04423" w:rsidRDefault="00357339" w:rsidP="00E01C04">
      <w:pPr>
        <w:rPr>
          <w:sz w:val="18"/>
          <w:szCs w:val="18"/>
        </w:rPr>
      </w:pPr>
    </w:p>
    <w:p w:rsidR="005249A1" w:rsidRDefault="005249A1" w:rsidP="00357339">
      <w:pPr>
        <w:pStyle w:val="Balk1"/>
        <w:numPr>
          <w:ilvl w:val="0"/>
          <w:numId w:val="0"/>
        </w:numPr>
        <w:jc w:val="both"/>
      </w:pPr>
      <w:r>
        <w:t>3.   Algoritma</w:t>
      </w:r>
    </w:p>
    <w:p w:rsidR="00BE09EA" w:rsidRDefault="001B023C" w:rsidP="005249A1">
      <w:pPr>
        <w:rPr>
          <w:sz w:val="18"/>
          <w:szCs w:val="18"/>
        </w:rPr>
      </w:pPr>
      <w:r w:rsidRPr="008E2EF8">
        <w:rPr>
          <w:sz w:val="18"/>
          <w:szCs w:val="18"/>
        </w:rPr>
        <w:t xml:space="preserve">İlk başta </w:t>
      </w:r>
      <w:r w:rsidR="00AA48AA" w:rsidRPr="008E2EF8">
        <w:rPr>
          <w:sz w:val="18"/>
          <w:szCs w:val="18"/>
        </w:rPr>
        <w:t>karşımıza kullanıcı giriş ekranı çıkıyor. Eğer kullanıcı</w:t>
      </w:r>
      <w:r w:rsidR="00626248" w:rsidRPr="008E2EF8">
        <w:rPr>
          <w:sz w:val="18"/>
          <w:szCs w:val="18"/>
        </w:rPr>
        <w:t xml:space="preserve"> sisteme kayıtlı değilse kayıt sekmesini açıp ilgili yerleri doldurduktan sonra sisteme kayıt olmalıdır.</w:t>
      </w:r>
      <w:r w:rsidR="00F66C79">
        <w:rPr>
          <w:sz w:val="18"/>
          <w:szCs w:val="18"/>
        </w:rPr>
        <w:t xml:space="preserve"> Sisteme kayıt olurken ilgili UserID’si dikkate alınarak BX-Users içerisinde UserID’ye karşılık gelen</w:t>
      </w:r>
      <w:r w:rsidR="0035532A">
        <w:rPr>
          <w:sz w:val="18"/>
          <w:szCs w:val="18"/>
        </w:rPr>
        <w:t xml:space="preserve"> </w:t>
      </w:r>
      <w:r w:rsidR="0002070C">
        <w:rPr>
          <w:sz w:val="18"/>
          <w:szCs w:val="18"/>
        </w:rPr>
        <w:t>‘</w:t>
      </w:r>
      <w:r w:rsidR="0035532A">
        <w:rPr>
          <w:sz w:val="18"/>
          <w:szCs w:val="18"/>
        </w:rPr>
        <w:t>location</w:t>
      </w:r>
      <w:r w:rsidR="0002070C">
        <w:rPr>
          <w:sz w:val="18"/>
          <w:szCs w:val="18"/>
        </w:rPr>
        <w:t>’</w:t>
      </w:r>
      <w:r w:rsidR="0035532A">
        <w:rPr>
          <w:sz w:val="18"/>
          <w:szCs w:val="18"/>
        </w:rPr>
        <w:t xml:space="preserve"> ve </w:t>
      </w:r>
      <w:r w:rsidR="0002070C">
        <w:rPr>
          <w:sz w:val="18"/>
          <w:szCs w:val="18"/>
        </w:rPr>
        <w:t>‘</w:t>
      </w:r>
      <w:r w:rsidR="0035532A">
        <w:rPr>
          <w:sz w:val="18"/>
          <w:szCs w:val="18"/>
        </w:rPr>
        <w:t>age</w:t>
      </w:r>
      <w:r w:rsidR="0002070C">
        <w:rPr>
          <w:sz w:val="18"/>
          <w:szCs w:val="18"/>
        </w:rPr>
        <w:t>’</w:t>
      </w:r>
      <w:r w:rsidR="0035532A">
        <w:rPr>
          <w:sz w:val="18"/>
          <w:szCs w:val="18"/>
        </w:rPr>
        <w:t xml:space="preserve"> alanları veritabanına kaydedilmektedir.</w:t>
      </w:r>
      <w:r w:rsidR="00BE0E94" w:rsidRPr="008E2EF8">
        <w:rPr>
          <w:sz w:val="18"/>
          <w:szCs w:val="18"/>
        </w:rPr>
        <w:t xml:space="preserve"> Sisteme ilk kez giriş yapan kullanıcı, üyeliğini tamamlayabilmesi için en az 10 kitaba 1-10 arası bir oy vermelidir. Bu işlemi tamamlamadan kitapları görüntüleyebilme ve okuma işlemine geçemez.</w:t>
      </w:r>
      <w:r w:rsidR="00DB6A00" w:rsidRPr="008E2EF8">
        <w:rPr>
          <w:sz w:val="18"/>
          <w:szCs w:val="18"/>
        </w:rPr>
        <w:t xml:space="preserve"> Bu işlem bittikten sonra karşısına popüler, en iyi, en son eklenen ve </w:t>
      </w:r>
      <w:r w:rsidR="00DB6A00" w:rsidRPr="008E2EF8">
        <w:rPr>
          <w:sz w:val="18"/>
          <w:szCs w:val="18"/>
        </w:rPr>
        <w:lastRenderedPageBreak/>
        <w:t>veritabanında bulunan mevcut tüm kitapları görüntüleyen bir ekran çıkacaktır.</w:t>
      </w:r>
      <w:r w:rsidR="009465CA" w:rsidRPr="008E2EF8">
        <w:rPr>
          <w:sz w:val="18"/>
          <w:szCs w:val="18"/>
        </w:rPr>
        <w:t xml:space="preserve"> Tüm kitapların listelendiği ekranda ileri-geri butonlarına basarak sonraki</w:t>
      </w:r>
      <w:r w:rsidR="009465CA">
        <w:t xml:space="preserve"> </w:t>
      </w:r>
      <w:r w:rsidR="009465CA" w:rsidRPr="001E22DB">
        <w:rPr>
          <w:sz w:val="18"/>
          <w:szCs w:val="18"/>
        </w:rPr>
        <w:t>ya da önceki 5 kitabı listeleyebilmektedir. Yani web sitelerinde olduğu gibi bu bölümde sayfalama tekniği kullanılmıştır.</w:t>
      </w:r>
      <w:r w:rsidR="0027593A" w:rsidRPr="001E22DB">
        <w:rPr>
          <w:sz w:val="18"/>
          <w:szCs w:val="18"/>
        </w:rPr>
        <w:t xml:space="preserve"> Kullanıcı</w:t>
      </w:r>
      <w:r w:rsidR="00A0456E" w:rsidRPr="001E22DB">
        <w:rPr>
          <w:sz w:val="18"/>
          <w:szCs w:val="18"/>
        </w:rPr>
        <w:t>, k</w:t>
      </w:r>
      <w:r w:rsidR="0027593A" w:rsidRPr="001E22DB">
        <w:rPr>
          <w:sz w:val="18"/>
          <w:szCs w:val="18"/>
        </w:rPr>
        <w:t>itapların listel</w:t>
      </w:r>
      <w:r w:rsidR="0032793B" w:rsidRPr="001E22DB">
        <w:rPr>
          <w:sz w:val="18"/>
          <w:szCs w:val="18"/>
        </w:rPr>
        <w:t>endiği tabloda KitapPDF_Yol sütu</w:t>
      </w:r>
      <w:r w:rsidR="0027593A" w:rsidRPr="001E22DB">
        <w:rPr>
          <w:sz w:val="18"/>
          <w:szCs w:val="18"/>
        </w:rPr>
        <w:t>nunun altındaki verilere tıklayarak mevcut satırdaki kitabın PDF dosyasını açarak okuyabilme işlemine geçebilmektedir.</w:t>
      </w:r>
      <w:r w:rsidR="00A0456E" w:rsidRPr="001E22DB">
        <w:rPr>
          <w:sz w:val="18"/>
          <w:szCs w:val="18"/>
        </w:rPr>
        <w:t xml:space="preserve"> Popüler, en iyi ve en son eklenen s</w:t>
      </w:r>
      <w:r w:rsidR="0032793B" w:rsidRPr="001E22DB">
        <w:rPr>
          <w:sz w:val="18"/>
          <w:szCs w:val="18"/>
        </w:rPr>
        <w:t>ekmelerdeki tablolarda ISBN sütu</w:t>
      </w:r>
      <w:r w:rsidR="00A0456E" w:rsidRPr="001E22DB">
        <w:rPr>
          <w:sz w:val="18"/>
          <w:szCs w:val="18"/>
        </w:rPr>
        <w:t>nunun altındaki verilere tıklayarak mevcut satırdaki kitabın ayrıntıları yeni sekmede açılabilmektedir.</w:t>
      </w:r>
      <w:r w:rsidR="009F1E78" w:rsidRPr="001E22DB">
        <w:rPr>
          <w:sz w:val="18"/>
          <w:szCs w:val="18"/>
        </w:rPr>
        <w:t xml:space="preserve"> </w:t>
      </w:r>
    </w:p>
    <w:p w:rsidR="00BE09EA" w:rsidRDefault="00BE09EA" w:rsidP="005249A1">
      <w:pPr>
        <w:rPr>
          <w:sz w:val="18"/>
          <w:szCs w:val="18"/>
        </w:rPr>
      </w:pPr>
    </w:p>
    <w:p w:rsidR="005249A1" w:rsidRDefault="009F1E78" w:rsidP="005249A1">
      <w:r w:rsidRPr="001E22DB">
        <w:rPr>
          <w:sz w:val="18"/>
          <w:szCs w:val="18"/>
        </w:rPr>
        <w:t>Öneri sekmesinin çalışma mantığı ise şöyledir: Sisteme kayıtlı tüm kullanıcıların beğendiği kitaplar kendi kullanıcı adları ile ayrı ayrı tablolarda tutulmaktadır. Her kullanıcının sisteme girişinin tutulduğu bir text dosyası bulunmaktadır.</w:t>
      </w:r>
      <w:r w:rsidR="00B0429D" w:rsidRPr="001E22DB">
        <w:rPr>
          <w:sz w:val="18"/>
          <w:szCs w:val="18"/>
        </w:rPr>
        <w:t xml:space="preserve"> Kullanıcı sisteme girdiği zaman bu text dosyasına kullanıcın</w:t>
      </w:r>
      <w:r w:rsidR="00DB6387" w:rsidRPr="001E22DB">
        <w:rPr>
          <w:sz w:val="18"/>
          <w:szCs w:val="18"/>
        </w:rPr>
        <w:t>ın</w:t>
      </w:r>
      <w:r w:rsidR="00B0429D" w:rsidRPr="001E22DB">
        <w:rPr>
          <w:sz w:val="18"/>
          <w:szCs w:val="18"/>
        </w:rPr>
        <w:t xml:space="preserve"> ismi yazılmaktadır.</w:t>
      </w:r>
      <w:r w:rsidR="00020523" w:rsidRPr="001E22DB">
        <w:rPr>
          <w:sz w:val="18"/>
          <w:szCs w:val="18"/>
        </w:rPr>
        <w:t xml:space="preserve"> Bu text dosyası içerisindeki veriler program içerisinde bir listeye atılmıştır. </w:t>
      </w:r>
      <w:r w:rsidR="00B0429D" w:rsidRPr="001E22DB">
        <w:rPr>
          <w:sz w:val="18"/>
          <w:szCs w:val="18"/>
        </w:rPr>
        <w:t>Kullanıcı kitap öneri bölümüne girip göster butonuna bastığı zaman,</w:t>
      </w:r>
      <w:r w:rsidR="00DB6387" w:rsidRPr="001E22DB">
        <w:rPr>
          <w:sz w:val="18"/>
          <w:szCs w:val="18"/>
        </w:rPr>
        <w:t xml:space="preserve"> program </w:t>
      </w:r>
      <w:r w:rsidR="00C97875" w:rsidRPr="001E22DB">
        <w:rPr>
          <w:sz w:val="18"/>
          <w:szCs w:val="18"/>
        </w:rPr>
        <w:t>listede</w:t>
      </w:r>
      <w:r w:rsidR="00DB6387" w:rsidRPr="001E22DB">
        <w:rPr>
          <w:sz w:val="18"/>
          <w:szCs w:val="18"/>
        </w:rPr>
        <w:t xml:space="preserve"> </w:t>
      </w:r>
      <w:r w:rsidR="00C97875" w:rsidRPr="001E22DB">
        <w:rPr>
          <w:sz w:val="18"/>
          <w:szCs w:val="18"/>
        </w:rPr>
        <w:t xml:space="preserve">bulunan </w:t>
      </w:r>
      <w:r w:rsidR="00DB6387" w:rsidRPr="001E22DB">
        <w:rPr>
          <w:sz w:val="18"/>
          <w:szCs w:val="18"/>
        </w:rPr>
        <w:t xml:space="preserve"> veri sayısına göre bir sayı üretmektedir.</w:t>
      </w:r>
      <w:r w:rsidR="008D7CF6" w:rsidRPr="001E22DB">
        <w:rPr>
          <w:sz w:val="18"/>
          <w:szCs w:val="18"/>
        </w:rPr>
        <w:t xml:space="preserve"> Program rastgele üretilen sayı</w:t>
      </w:r>
      <w:r w:rsidR="007351AF" w:rsidRPr="001E22DB">
        <w:rPr>
          <w:sz w:val="18"/>
          <w:szCs w:val="18"/>
        </w:rPr>
        <w:t xml:space="preserve"> (burdaki sayı listedeki index’e karşılık gelmektedir.)</w:t>
      </w:r>
      <w:r w:rsidR="008D7CF6" w:rsidRPr="001E22DB">
        <w:rPr>
          <w:sz w:val="18"/>
          <w:szCs w:val="18"/>
        </w:rPr>
        <w:t xml:space="preserve"> ile mevcut online durumda olan kullanıcıyı karşılaştırmaktadır. </w:t>
      </w:r>
      <w:r w:rsidR="00BB2764" w:rsidRPr="001E22DB">
        <w:rPr>
          <w:sz w:val="18"/>
          <w:szCs w:val="18"/>
        </w:rPr>
        <w:t>Eğer mevcut online durumda olan kullanıcı ile üretilen sayı birbirinin aynısı ise rastgele sayı üretme işlemi bir daha gerçekleşmektedir. Çünkü bir kullanıcıyı tekrar kendisiyle karşılaştırıp bir kitap önerisinde bulunmak yanlış ve saçma bir yoldur. Eğer ki online durumda olan kullanıcı ile üretilen sayı birbirine eşit değilse o zaman bu iki verinin kullanıcı adları alınarak bir MYSQL sorgusu çalışmaktadır.</w:t>
      </w:r>
      <w:r w:rsidR="00B637F7" w:rsidRPr="001E22DB">
        <w:rPr>
          <w:sz w:val="18"/>
          <w:szCs w:val="18"/>
        </w:rPr>
        <w:t xml:space="preserve"> Eğer bu iki kullanıcın</w:t>
      </w:r>
      <w:r w:rsidR="002E7C5D" w:rsidRPr="001E22DB">
        <w:rPr>
          <w:sz w:val="18"/>
          <w:szCs w:val="18"/>
        </w:rPr>
        <w:t>ın</w:t>
      </w:r>
      <w:r w:rsidR="00B637F7" w:rsidRPr="001E22DB">
        <w:rPr>
          <w:sz w:val="18"/>
          <w:szCs w:val="18"/>
        </w:rPr>
        <w:t xml:space="preserve"> en az 1 tane beğendiği ortak (aynı) kitap varsa öneri algoritması çalışmaya başlamaktadır.</w:t>
      </w:r>
      <w:r w:rsidR="0032793B" w:rsidRPr="001E22DB">
        <w:rPr>
          <w:sz w:val="18"/>
          <w:szCs w:val="18"/>
        </w:rPr>
        <w:t xml:space="preserve"> İç içe bir MYSQL sorgusu çalıştırılarak </w:t>
      </w:r>
      <w:r w:rsidR="00251EF2" w:rsidRPr="001E22DB">
        <w:rPr>
          <w:sz w:val="18"/>
          <w:szCs w:val="18"/>
        </w:rPr>
        <w:t>kullanıcın</w:t>
      </w:r>
      <w:r w:rsidR="00A50B12" w:rsidRPr="001E22DB">
        <w:rPr>
          <w:sz w:val="18"/>
          <w:szCs w:val="18"/>
        </w:rPr>
        <w:t>ın</w:t>
      </w:r>
      <w:r w:rsidR="00251EF2" w:rsidRPr="001E22DB">
        <w:rPr>
          <w:sz w:val="18"/>
          <w:szCs w:val="18"/>
        </w:rPr>
        <w:t xml:space="preserve"> karşısına kitap önerisi çıkmaktadır.</w:t>
      </w:r>
      <w:r w:rsidR="00F825E9" w:rsidRPr="001E22DB">
        <w:rPr>
          <w:sz w:val="18"/>
          <w:szCs w:val="18"/>
        </w:rPr>
        <w:t xml:space="preserve"> Örneğin; A kişisi sistemde online durumda ve A kişisi ile B kişisinin ortak beğendiği kitap varsa</w:t>
      </w:r>
      <w:r w:rsidR="00D660B1" w:rsidRPr="001E22DB">
        <w:rPr>
          <w:sz w:val="18"/>
          <w:szCs w:val="18"/>
        </w:rPr>
        <w:t xml:space="preserve"> A kişisinin karşısına </w:t>
      </w:r>
      <w:r w:rsidR="007904C4" w:rsidRPr="001E22DB">
        <w:rPr>
          <w:sz w:val="18"/>
          <w:szCs w:val="18"/>
        </w:rPr>
        <w:t>B kişisinin beğenip A kişisinin beğenmediği (yani hiç okumadığı ya da görmediği)</w:t>
      </w:r>
      <w:r w:rsidR="00C55FC6" w:rsidRPr="001E22DB">
        <w:rPr>
          <w:sz w:val="18"/>
          <w:szCs w:val="18"/>
        </w:rPr>
        <w:t xml:space="preserve"> kitap öneri</w:t>
      </w:r>
      <w:r w:rsidR="005541A5">
        <w:rPr>
          <w:sz w:val="18"/>
          <w:szCs w:val="18"/>
        </w:rPr>
        <w:t>si</w:t>
      </w:r>
      <w:bookmarkStart w:id="0" w:name="_GoBack"/>
      <w:bookmarkEnd w:id="0"/>
      <w:r w:rsidR="00C55FC6" w:rsidRPr="001E22DB">
        <w:rPr>
          <w:sz w:val="18"/>
          <w:szCs w:val="18"/>
        </w:rPr>
        <w:t xml:space="preserve"> olarak karşısına çıkmaktadır.</w:t>
      </w:r>
      <w:r w:rsidR="00F825E9" w:rsidRPr="001E22DB">
        <w:rPr>
          <w:sz w:val="18"/>
          <w:szCs w:val="18"/>
        </w:rPr>
        <w:t xml:space="preserve"> </w:t>
      </w:r>
      <w:r w:rsidR="00251EF2" w:rsidRPr="001E22DB">
        <w:rPr>
          <w:sz w:val="18"/>
          <w:szCs w:val="18"/>
        </w:rPr>
        <w:t xml:space="preserve"> </w:t>
      </w:r>
      <w:r w:rsidR="00C736AC" w:rsidRPr="001E22DB">
        <w:rPr>
          <w:sz w:val="18"/>
          <w:szCs w:val="18"/>
        </w:rPr>
        <w:t>Kullanıcı i</w:t>
      </w:r>
      <w:r w:rsidR="00251EF2" w:rsidRPr="001E22DB">
        <w:rPr>
          <w:sz w:val="18"/>
          <w:szCs w:val="18"/>
        </w:rPr>
        <w:t>lgili kitaba tıklayarak kitabın ayrıntılarına ulaşabilmektedir.</w:t>
      </w:r>
    </w:p>
    <w:p w:rsidR="002B1199" w:rsidRDefault="002B1199" w:rsidP="005249A1"/>
    <w:p w:rsidR="00BE09EA" w:rsidRPr="001E22DB" w:rsidRDefault="002B1199" w:rsidP="005249A1">
      <w:pPr>
        <w:rPr>
          <w:sz w:val="18"/>
          <w:szCs w:val="18"/>
        </w:rPr>
      </w:pPr>
      <w:r w:rsidRPr="001E22DB">
        <w:rPr>
          <w:sz w:val="18"/>
          <w:szCs w:val="18"/>
        </w:rPr>
        <w:t xml:space="preserve">Yönetici tarafındaki algoritma ise kısaca şöyledir: Yönetici, yönetici adı ve şifresini girdikten sonra </w:t>
      </w:r>
      <w:r w:rsidR="00C40086" w:rsidRPr="001E22DB">
        <w:rPr>
          <w:sz w:val="18"/>
          <w:szCs w:val="18"/>
        </w:rPr>
        <w:t xml:space="preserve">karşısına bir form çıkmaktadır. </w:t>
      </w:r>
      <w:r w:rsidR="00EA6B96" w:rsidRPr="001E22DB">
        <w:rPr>
          <w:sz w:val="18"/>
          <w:szCs w:val="18"/>
        </w:rPr>
        <w:t xml:space="preserve">Yönetici, </w:t>
      </w:r>
      <w:r w:rsidR="00C40086" w:rsidRPr="001E22DB">
        <w:rPr>
          <w:sz w:val="18"/>
          <w:szCs w:val="18"/>
        </w:rPr>
        <w:t>PDF Ekleme sekmesinde, sistemde var olan kitaplara PDF ekleyebilme işlemini yapabilmektedir.</w:t>
      </w:r>
      <w:r w:rsidR="001E00AB" w:rsidRPr="001E22DB">
        <w:rPr>
          <w:sz w:val="18"/>
          <w:szCs w:val="18"/>
        </w:rPr>
        <w:t xml:space="preserve"> Kitap Ekleme sekmesinde ise, kitabın ISBN, Book Title gibi vb. yerleri doldurarak ve sonrasında kitabın PDF’ini seçerek veritabanına kitap ekleme işlemi</w:t>
      </w:r>
      <w:r w:rsidR="00F7415F" w:rsidRPr="001E22DB">
        <w:rPr>
          <w:sz w:val="18"/>
          <w:szCs w:val="18"/>
        </w:rPr>
        <w:t>ni</w:t>
      </w:r>
      <w:r w:rsidR="001E00AB" w:rsidRPr="001E22DB">
        <w:rPr>
          <w:sz w:val="18"/>
          <w:szCs w:val="18"/>
        </w:rPr>
        <w:t xml:space="preserve"> yapabilmektedir.</w:t>
      </w:r>
      <w:r w:rsidR="00F7415F" w:rsidRPr="001E22DB">
        <w:rPr>
          <w:sz w:val="18"/>
          <w:szCs w:val="18"/>
        </w:rPr>
        <w:t xml:space="preserve"> Yönetici bütün alanları doldurmak zorundadır.</w:t>
      </w:r>
      <w:r w:rsidR="00E832A8" w:rsidRPr="001E22DB">
        <w:rPr>
          <w:sz w:val="18"/>
          <w:szCs w:val="18"/>
        </w:rPr>
        <w:t xml:space="preserve"> Aksi halde kitap ekleme işlemi gerçekleşmemektedir</w:t>
      </w:r>
      <w:r w:rsidR="009D6218" w:rsidRPr="001E22DB">
        <w:rPr>
          <w:sz w:val="18"/>
          <w:szCs w:val="18"/>
        </w:rPr>
        <w:t xml:space="preserve"> ve</w:t>
      </w:r>
      <w:r w:rsidR="001E22DB">
        <w:rPr>
          <w:sz w:val="18"/>
          <w:szCs w:val="18"/>
        </w:rPr>
        <w:t xml:space="preserve"> bütün alanları doldurmadığı takdirde</w:t>
      </w:r>
      <w:r w:rsidR="009D6218" w:rsidRPr="001E22DB">
        <w:rPr>
          <w:sz w:val="18"/>
          <w:szCs w:val="18"/>
        </w:rPr>
        <w:t xml:space="preserve"> yönetici</w:t>
      </w:r>
      <w:r w:rsidR="00A67739">
        <w:rPr>
          <w:sz w:val="18"/>
          <w:szCs w:val="18"/>
        </w:rPr>
        <w:t>nin</w:t>
      </w:r>
      <w:r w:rsidR="007F5F0D">
        <w:rPr>
          <w:sz w:val="18"/>
          <w:szCs w:val="18"/>
        </w:rPr>
        <w:t xml:space="preserve"> karşısına bu durumla alakalı</w:t>
      </w:r>
      <w:r w:rsidR="003C0E3D" w:rsidRPr="001E22DB">
        <w:rPr>
          <w:sz w:val="18"/>
          <w:szCs w:val="18"/>
        </w:rPr>
        <w:t xml:space="preserve"> bir uyarı mesajı gelmektedir</w:t>
      </w:r>
      <w:r w:rsidR="00E832A8" w:rsidRPr="001E22DB">
        <w:rPr>
          <w:sz w:val="18"/>
          <w:szCs w:val="18"/>
        </w:rPr>
        <w:t>.</w:t>
      </w:r>
      <w:r w:rsidR="009D6218" w:rsidRPr="001E22DB">
        <w:rPr>
          <w:sz w:val="18"/>
          <w:szCs w:val="18"/>
        </w:rPr>
        <w:t xml:space="preserve"> Yönetici kitabı silmek için ise, kitabın </w:t>
      </w:r>
      <w:r w:rsidR="0024043C" w:rsidRPr="001E22DB">
        <w:rPr>
          <w:sz w:val="18"/>
          <w:szCs w:val="18"/>
        </w:rPr>
        <w:t>ISBN numarasını girdikten sonra Sil butonuna tıklayarak kitabı</w:t>
      </w:r>
      <w:r w:rsidR="00994687" w:rsidRPr="001E22DB">
        <w:rPr>
          <w:sz w:val="18"/>
          <w:szCs w:val="18"/>
        </w:rPr>
        <w:t xml:space="preserve"> veritabanından</w:t>
      </w:r>
      <w:r w:rsidR="0024043C" w:rsidRPr="001E22DB">
        <w:rPr>
          <w:sz w:val="18"/>
          <w:szCs w:val="18"/>
        </w:rPr>
        <w:t xml:space="preserve"> silebilir</w:t>
      </w:r>
      <w:r w:rsidR="00994687" w:rsidRPr="001E22DB">
        <w:rPr>
          <w:sz w:val="18"/>
          <w:szCs w:val="18"/>
        </w:rPr>
        <w:t>.</w:t>
      </w:r>
      <w:r w:rsidR="001E22DB">
        <w:rPr>
          <w:sz w:val="18"/>
          <w:szCs w:val="18"/>
        </w:rPr>
        <w:t xml:space="preserve"> </w:t>
      </w:r>
      <w:r w:rsidR="008B3FE3">
        <w:rPr>
          <w:sz w:val="18"/>
          <w:szCs w:val="18"/>
        </w:rPr>
        <w:t>Eğer girilen ilgili kitabın ISBN</w:t>
      </w:r>
      <w:r w:rsidR="001E22DB">
        <w:rPr>
          <w:sz w:val="18"/>
          <w:szCs w:val="18"/>
        </w:rPr>
        <w:t xml:space="preserve"> numarası veritabanında yoksa kitap silme işlemi gerçekleşmemektedir</w:t>
      </w:r>
      <w:r w:rsidR="00EA5D71">
        <w:rPr>
          <w:sz w:val="18"/>
          <w:szCs w:val="18"/>
        </w:rPr>
        <w:t xml:space="preserve"> ve yöneticinin</w:t>
      </w:r>
      <w:r w:rsidR="006A7C81">
        <w:rPr>
          <w:sz w:val="18"/>
          <w:szCs w:val="18"/>
        </w:rPr>
        <w:t xml:space="preserve"> karşısına bu durumla alakalı</w:t>
      </w:r>
      <w:r w:rsidR="004B2976">
        <w:rPr>
          <w:sz w:val="18"/>
          <w:szCs w:val="18"/>
        </w:rPr>
        <w:t xml:space="preserve"> bir uyarı mesajı gelmektedir</w:t>
      </w:r>
      <w:r w:rsidR="00B32D3C">
        <w:rPr>
          <w:sz w:val="18"/>
          <w:szCs w:val="18"/>
        </w:rPr>
        <w:t>.</w:t>
      </w:r>
      <w:r w:rsidR="00994687" w:rsidRPr="001E22DB">
        <w:rPr>
          <w:sz w:val="18"/>
          <w:szCs w:val="18"/>
        </w:rPr>
        <w:t xml:space="preserve"> Kullanıcı Sekmesinde ise, yönetici silmek istediği kullanıcının UserID</w:t>
      </w:r>
      <w:r w:rsidR="00772AC3" w:rsidRPr="001E22DB">
        <w:rPr>
          <w:sz w:val="18"/>
          <w:szCs w:val="18"/>
        </w:rPr>
        <w:t>’sini</w:t>
      </w:r>
      <w:r w:rsidR="00994687" w:rsidRPr="001E22DB">
        <w:rPr>
          <w:sz w:val="18"/>
          <w:szCs w:val="18"/>
        </w:rPr>
        <w:t xml:space="preserve"> ilgili yere girip Sil butonuna tıklayarak kullanıcıyı</w:t>
      </w:r>
      <w:r w:rsidR="008E2EF8">
        <w:rPr>
          <w:sz w:val="18"/>
          <w:szCs w:val="18"/>
        </w:rPr>
        <w:t xml:space="preserve"> veritabanından silebilmektedir.</w:t>
      </w:r>
      <w:r w:rsidR="00001E5D">
        <w:rPr>
          <w:sz w:val="18"/>
          <w:szCs w:val="18"/>
        </w:rPr>
        <w:t xml:space="preserve"> Eğer UserID’si girilen kullanıcı sistemde kayıtlı değilse, kullanıcı silme işlemi gerçekleşmemektedir ve yöneticinin karşısına</w:t>
      </w:r>
      <w:r w:rsidR="006A7C81">
        <w:rPr>
          <w:sz w:val="18"/>
          <w:szCs w:val="18"/>
        </w:rPr>
        <w:t xml:space="preserve"> bu durumla alakalı</w:t>
      </w:r>
      <w:r w:rsidR="00001E5D">
        <w:rPr>
          <w:sz w:val="18"/>
          <w:szCs w:val="18"/>
        </w:rPr>
        <w:t xml:space="preserve"> bir uyarı mesajı gelmektedir.</w:t>
      </w:r>
      <w:r w:rsidR="00303988">
        <w:rPr>
          <w:sz w:val="18"/>
          <w:szCs w:val="18"/>
        </w:rPr>
        <w:t xml:space="preserve"> </w:t>
      </w:r>
      <w:r w:rsidR="00BE09EA">
        <w:rPr>
          <w:sz w:val="18"/>
          <w:szCs w:val="18"/>
        </w:rPr>
        <w:t xml:space="preserve">BX-Books ve </w:t>
      </w:r>
      <w:r w:rsidR="00BE09EA" w:rsidRPr="00BE09EA">
        <w:rPr>
          <w:sz w:val="18"/>
          <w:szCs w:val="18"/>
        </w:rPr>
        <w:t>BX-Book-Ratings</w:t>
      </w:r>
      <w:r w:rsidR="00BE09EA">
        <w:rPr>
          <w:sz w:val="18"/>
          <w:szCs w:val="18"/>
        </w:rPr>
        <w:t xml:space="preserve"> dosyaları içerisinde bulunan veriler yönetici tarafından</w:t>
      </w:r>
      <w:r w:rsidR="00A91434">
        <w:rPr>
          <w:sz w:val="18"/>
          <w:szCs w:val="18"/>
        </w:rPr>
        <w:t xml:space="preserve"> ilgili</w:t>
      </w:r>
      <w:r w:rsidR="00BE09EA">
        <w:rPr>
          <w:sz w:val="18"/>
          <w:szCs w:val="18"/>
        </w:rPr>
        <w:t xml:space="preserve"> </w:t>
      </w:r>
      <w:r w:rsidR="007A3069">
        <w:rPr>
          <w:sz w:val="18"/>
          <w:szCs w:val="18"/>
        </w:rPr>
        <w:t>veritabanına kaydedil</w:t>
      </w:r>
      <w:r w:rsidR="00BE09EA">
        <w:rPr>
          <w:sz w:val="18"/>
          <w:szCs w:val="18"/>
        </w:rPr>
        <w:t>miştir.</w:t>
      </w:r>
    </w:p>
    <w:p w:rsidR="00357339" w:rsidRDefault="00A76146" w:rsidP="00B6074A">
      <w:pPr>
        <w:pStyle w:val="Balk1"/>
        <w:numPr>
          <w:ilvl w:val="0"/>
          <w:numId w:val="0"/>
        </w:numPr>
        <w:jc w:val="both"/>
      </w:pPr>
      <w:r>
        <w:lastRenderedPageBreak/>
        <w:t>4</w:t>
      </w:r>
      <w:r w:rsidR="006F7261">
        <w:t xml:space="preserve">.   </w:t>
      </w:r>
      <w:r w:rsidR="00357339">
        <w:t>Tasarım</w:t>
      </w:r>
    </w:p>
    <w:p w:rsidR="00303988" w:rsidRDefault="00303988" w:rsidP="00303988">
      <w:pPr>
        <w:rPr>
          <w:b/>
          <w:sz w:val="22"/>
          <w:szCs w:val="22"/>
        </w:rPr>
      </w:pPr>
      <w:r w:rsidRPr="006F207F">
        <w:rPr>
          <w:b/>
          <w:sz w:val="22"/>
          <w:szCs w:val="22"/>
        </w:rPr>
        <w:t>4.1 Ekran Görüntüleri</w:t>
      </w:r>
      <w:r>
        <w:rPr>
          <w:b/>
          <w:sz w:val="22"/>
          <w:szCs w:val="22"/>
        </w:rPr>
        <w:t xml:space="preserve"> ve Class Diyagramı</w:t>
      </w:r>
    </w:p>
    <w:p w:rsidR="00303988" w:rsidRPr="006F207F" w:rsidRDefault="00303988" w:rsidP="00303988">
      <w:pPr>
        <w:rPr>
          <w:b/>
          <w:sz w:val="22"/>
          <w:szCs w:val="22"/>
        </w:rPr>
      </w:pPr>
    </w:p>
    <w:p w:rsidR="00303988" w:rsidRPr="00303988" w:rsidRDefault="00303988" w:rsidP="00303988"/>
    <w:p w:rsidR="00303988" w:rsidRPr="00303988" w:rsidRDefault="00303988" w:rsidP="00303988"/>
    <w:p w:rsidR="00C83794" w:rsidRPr="006F207F" w:rsidRDefault="00C83794" w:rsidP="00B6074A">
      <w:pPr>
        <w:rPr>
          <w:b/>
          <w:sz w:val="22"/>
          <w:szCs w:val="22"/>
        </w:rPr>
        <w:sectPr w:rsidR="00C83794" w:rsidRPr="006F207F" w:rsidSect="00AB7D94">
          <w:type w:val="continuous"/>
          <w:pgSz w:w="11906" w:h="16838"/>
          <w:pgMar w:top="1588" w:right="1134" w:bottom="1871" w:left="1134" w:header="720" w:footer="720" w:gutter="0"/>
          <w:cols w:num="2" w:space="544"/>
          <w:docGrid w:linePitch="360"/>
        </w:sectPr>
      </w:pPr>
    </w:p>
    <w:p w:rsidR="00507680" w:rsidRDefault="00045CFC" w:rsidP="00507680">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271.25pt">
            <v:imagedata r:id="rId12" o:title="Resim1"/>
          </v:shape>
        </w:pict>
      </w:r>
    </w:p>
    <w:p w:rsidR="00507680" w:rsidRDefault="00507680" w:rsidP="00507680">
      <w:pPr>
        <w:pStyle w:val="ResimYazs"/>
      </w:pPr>
      <w:r>
        <w:t xml:space="preserve">Şekil </w:t>
      </w:r>
      <w:r w:rsidR="00045CFC">
        <w:fldChar w:fldCharType="begin"/>
      </w:r>
      <w:r>
        <w:instrText xml:space="preserve"> SEQ Şekil \* ARABIC </w:instrText>
      </w:r>
      <w:r w:rsidR="00045CFC">
        <w:fldChar w:fldCharType="separate"/>
      </w:r>
      <w:r>
        <w:rPr>
          <w:noProof/>
        </w:rPr>
        <w:t>1</w:t>
      </w:r>
      <w:r w:rsidR="00045CFC">
        <w:fldChar w:fldCharType="end"/>
      </w:r>
      <w:r>
        <w:t>: Kullanıcını</w:t>
      </w:r>
      <w:r w:rsidR="006F207F">
        <w:t>n</w:t>
      </w:r>
      <w:r>
        <w:t xml:space="preserve"> karşısına çıkan kitapların listesi</w:t>
      </w:r>
    </w:p>
    <w:p w:rsidR="00507680" w:rsidRDefault="00045CFC" w:rsidP="00507680">
      <w:pPr>
        <w:keepNext/>
      </w:pPr>
      <w:r>
        <w:pict>
          <v:shape id="_x0000_i1026" type="#_x0000_t75" style="width:481.4pt;height:271.25pt">
            <v:imagedata r:id="rId13" o:title="Resim2"/>
          </v:shape>
        </w:pict>
      </w:r>
    </w:p>
    <w:p w:rsidR="00B6074A" w:rsidRDefault="00507680" w:rsidP="00507680">
      <w:pPr>
        <w:pStyle w:val="ResimYazs"/>
      </w:pPr>
      <w:r>
        <w:t xml:space="preserve">Şekil </w:t>
      </w:r>
      <w:r w:rsidR="00045CFC">
        <w:fldChar w:fldCharType="begin"/>
      </w:r>
      <w:r>
        <w:instrText xml:space="preserve"> SEQ Şekil \* ARABIC </w:instrText>
      </w:r>
      <w:r w:rsidR="00045CFC">
        <w:fldChar w:fldCharType="separate"/>
      </w:r>
      <w:r>
        <w:rPr>
          <w:noProof/>
        </w:rPr>
        <w:t>2</w:t>
      </w:r>
      <w:r w:rsidR="00045CFC">
        <w:fldChar w:fldCharType="end"/>
      </w:r>
      <w:r>
        <w:t>: Yöneticinin kitapları yönettiği ekran</w:t>
      </w:r>
    </w:p>
    <w:p w:rsidR="00507680" w:rsidRPr="00B6074A" w:rsidRDefault="00507680" w:rsidP="00B6074A"/>
    <w:p w:rsidR="00357339" w:rsidRDefault="00357339" w:rsidP="00357339">
      <w:pPr>
        <w:rPr>
          <w:sz w:val="18"/>
          <w:szCs w:val="18"/>
        </w:rPr>
      </w:pPr>
    </w:p>
    <w:p w:rsidR="00C923DB" w:rsidRDefault="00C923DB" w:rsidP="00FC7759">
      <w:pPr>
        <w:rPr>
          <w:b/>
          <w:sz w:val="22"/>
          <w:szCs w:val="22"/>
        </w:rPr>
        <w:sectPr w:rsidR="00C923DB" w:rsidSect="00507680">
          <w:type w:val="continuous"/>
          <w:pgSz w:w="11906" w:h="16838"/>
          <w:pgMar w:top="1588" w:right="1134" w:bottom="1871" w:left="1134" w:header="720" w:footer="720" w:gutter="0"/>
          <w:cols w:space="544"/>
          <w:docGrid w:linePitch="360"/>
        </w:sectPr>
      </w:pPr>
      <w:r>
        <w:rPr>
          <w:b/>
          <w:noProof/>
          <w:sz w:val="22"/>
          <w:szCs w:val="22"/>
          <w:lang w:eastAsia="tr-TR"/>
        </w:rPr>
        <w:lastRenderedPageBreak/>
        <w:drawing>
          <wp:anchor distT="0" distB="0" distL="114300" distR="114300" simplePos="0" relativeHeight="251658240" behindDoc="1" locked="0" layoutInCell="1" allowOverlap="1">
            <wp:simplePos x="0" y="0"/>
            <wp:positionH relativeFrom="column">
              <wp:posOffset>-52705</wp:posOffset>
            </wp:positionH>
            <wp:positionV relativeFrom="paragraph">
              <wp:posOffset>1270</wp:posOffset>
            </wp:positionV>
            <wp:extent cx="6317615" cy="8484235"/>
            <wp:effectExtent l="19050" t="0" r="6985" b="0"/>
            <wp:wrapSquare wrapText="bothSides"/>
            <wp:docPr id="8" name="Resim 8" descr="C:\Users\Cenk\AppData\Local\Microsoft\Windows\INetCache\Content.Word\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Cenk\AppData\Local\Microsoft\Windows\INetCache\Content.Word\ClassDiagram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17615" cy="8484235"/>
                    </a:xfrm>
                    <a:prstGeom prst="rect">
                      <a:avLst/>
                    </a:prstGeom>
                    <a:noFill/>
                    <a:ln>
                      <a:noFill/>
                    </a:ln>
                  </pic:spPr>
                </pic:pic>
              </a:graphicData>
            </a:graphic>
          </wp:anchor>
        </w:drawing>
      </w:r>
    </w:p>
    <w:p w:rsidR="006102FD" w:rsidRDefault="00303988" w:rsidP="006102FD">
      <w:pPr>
        <w:pStyle w:val="Balk1"/>
        <w:numPr>
          <w:ilvl w:val="0"/>
          <w:numId w:val="14"/>
        </w:numPr>
        <w:jc w:val="both"/>
      </w:pPr>
      <w:r>
        <w:lastRenderedPageBreak/>
        <w:t>Sonuçlar</w:t>
      </w:r>
    </w:p>
    <w:p w:rsidR="00303988" w:rsidRDefault="00303988" w:rsidP="00303988"/>
    <w:p w:rsidR="00303988" w:rsidRDefault="00303988" w:rsidP="00303988"/>
    <w:p w:rsidR="00303988" w:rsidRPr="00303988" w:rsidRDefault="00303988" w:rsidP="00303988">
      <w:pPr>
        <w:sectPr w:rsidR="00303988" w:rsidRPr="00303988" w:rsidSect="006102FD">
          <w:type w:val="continuous"/>
          <w:pgSz w:w="11906" w:h="16838"/>
          <w:pgMar w:top="1588" w:right="1134" w:bottom="1871" w:left="1134" w:header="720" w:footer="720" w:gutter="0"/>
          <w:cols w:num="2" w:space="709"/>
          <w:docGrid w:linePitch="360"/>
        </w:sectPr>
      </w:pPr>
    </w:p>
    <w:p w:rsidR="006102FD" w:rsidRDefault="00303988" w:rsidP="006102FD">
      <w:pPr>
        <w:pStyle w:val="BodyTextKeep"/>
        <w:ind w:right="0"/>
      </w:pPr>
      <w:r>
        <w:lastRenderedPageBreak/>
        <w:t xml:space="preserve">Projenin </w:t>
      </w:r>
      <w:r w:rsidRPr="00303988">
        <w:t>genel özeti</w:t>
      </w:r>
      <w:r>
        <w:t>:</w:t>
      </w:r>
    </w:p>
    <w:p w:rsidR="00303988" w:rsidRDefault="00303988" w:rsidP="006102FD">
      <w:pPr>
        <w:pStyle w:val="BodyTextKeep"/>
        <w:ind w:right="0"/>
        <w:sectPr w:rsidR="00303988" w:rsidSect="006102FD">
          <w:type w:val="continuous"/>
          <w:pgSz w:w="11906" w:h="16838"/>
          <w:pgMar w:top="1588" w:right="1134" w:bottom="1871" w:left="1134" w:header="720" w:footer="720" w:gutter="0"/>
          <w:cols w:num="2" w:space="709"/>
          <w:docGrid w:linePitch="360"/>
        </w:sectPr>
      </w:pPr>
    </w:p>
    <w:p w:rsidR="00507680" w:rsidRDefault="00D379E9" w:rsidP="00507680">
      <w:pPr>
        <w:pStyle w:val="BodyTextKeep"/>
        <w:ind w:right="0"/>
        <w:rPr>
          <w:color w:val="000000"/>
        </w:rPr>
      </w:pPr>
      <w:r>
        <w:rPr>
          <w:color w:val="000000"/>
          <w:shd w:val="clear" w:color="auto" w:fill="FFFFFF"/>
        </w:rPr>
        <w:lastRenderedPageBreak/>
        <w:t>Yöneticinin mevcut kitapları ve kullanıcıları yönettiği, kullanıcının mevcut tüm kitapları görüntüleyebildiği, popüler, en iyi, en son ve öneri kitaplarını görebildiği</w:t>
      </w:r>
      <w:r w:rsidR="00E7644B">
        <w:rPr>
          <w:color w:val="000000"/>
          <w:shd w:val="clear" w:color="auto" w:fill="FFFFFF"/>
        </w:rPr>
        <w:t xml:space="preserve"> ve bunları oylayabildiği, beğenebildiği ve okuyabildiği; kullanıcı giriş-çıkış ve kaydının yapılabildiği bir Masaüstü Kitap Okuma ve Öneri Uygulaması</w:t>
      </w:r>
      <w:r w:rsidR="003C599B">
        <w:rPr>
          <w:color w:val="000000"/>
          <w:shd w:val="clear" w:color="auto" w:fill="FFFFFF"/>
        </w:rPr>
        <w:t xml:space="preserve"> geliştirmektir.</w:t>
      </w:r>
      <w:r w:rsidR="00411C63">
        <w:rPr>
          <w:color w:val="000000"/>
          <w:shd w:val="clear" w:color="auto" w:fill="FFFFFF"/>
        </w:rPr>
        <w:t xml:space="preserve"> Belirtilen hedefe ulaşma düzeyimiz %100’dür.</w:t>
      </w:r>
    </w:p>
    <w:p w:rsidR="00507680" w:rsidRDefault="00507680" w:rsidP="00507680">
      <w:pPr>
        <w:pStyle w:val="ResimYazs"/>
        <w:rPr>
          <w:i w:val="0"/>
          <w:sz w:val="20"/>
          <w:szCs w:val="20"/>
        </w:rPr>
      </w:pPr>
    </w:p>
    <w:p w:rsidR="00507680" w:rsidRDefault="00507680" w:rsidP="00507680">
      <w:pPr>
        <w:pStyle w:val="Balk1"/>
        <w:numPr>
          <w:ilvl w:val="0"/>
          <w:numId w:val="14"/>
        </w:numPr>
        <w:jc w:val="both"/>
      </w:pPr>
      <w:r>
        <w:t>Referanslar</w:t>
      </w:r>
    </w:p>
    <w:p w:rsidR="00507680" w:rsidRPr="00465123" w:rsidRDefault="00507680" w:rsidP="00507680">
      <w:pPr>
        <w:pStyle w:val="ResimYazs"/>
        <w:rPr>
          <w:i w:val="0"/>
          <w:sz w:val="18"/>
          <w:szCs w:val="18"/>
        </w:rPr>
      </w:pPr>
      <w:r w:rsidRPr="00465123">
        <w:rPr>
          <w:i w:val="0"/>
          <w:sz w:val="18"/>
          <w:szCs w:val="18"/>
        </w:rPr>
        <w:t xml:space="preserve">Sefer Algan,  (2015) Her Yönüyle C# 6.0 İstanbul: </w:t>
      </w:r>
      <w:r>
        <w:rPr>
          <w:i w:val="0"/>
          <w:sz w:val="18"/>
          <w:szCs w:val="18"/>
        </w:rPr>
        <w:t>Pusula</w:t>
      </w:r>
      <w:r w:rsidRPr="00465123">
        <w:rPr>
          <w:i w:val="0"/>
          <w:sz w:val="18"/>
          <w:szCs w:val="18"/>
        </w:rPr>
        <w:t xml:space="preserve"> Yayıncılık.</w:t>
      </w:r>
    </w:p>
    <w:p w:rsidR="00507680" w:rsidRPr="00465123" w:rsidRDefault="00045CFC" w:rsidP="00507680">
      <w:pPr>
        <w:pStyle w:val="ResimYazs"/>
        <w:rPr>
          <w:i w:val="0"/>
          <w:iCs w:val="0"/>
          <w:sz w:val="18"/>
          <w:szCs w:val="18"/>
        </w:rPr>
      </w:pPr>
      <w:hyperlink r:id="rId15" w:history="1">
        <w:r w:rsidR="003E6520">
          <w:rPr>
            <w:rStyle w:val="Kpr"/>
            <w:i w:val="0"/>
            <w:iCs w:val="0"/>
            <w:sz w:val="18"/>
            <w:szCs w:val="18"/>
          </w:rPr>
          <w:t>https://blog.testproject.io/2017/02/09/read-data-csv-file-in-c/</w:t>
        </w:r>
      </w:hyperlink>
    </w:p>
    <w:p w:rsidR="00507680" w:rsidRPr="00465123" w:rsidRDefault="00045CFC" w:rsidP="00507680">
      <w:pPr>
        <w:pStyle w:val="ResimYazs"/>
        <w:rPr>
          <w:i w:val="0"/>
          <w:iCs w:val="0"/>
          <w:sz w:val="18"/>
          <w:szCs w:val="18"/>
        </w:rPr>
      </w:pPr>
      <w:hyperlink r:id="rId16" w:history="1">
        <w:r w:rsidR="003E6520">
          <w:rPr>
            <w:rStyle w:val="Kpr"/>
            <w:i w:val="0"/>
            <w:iCs w:val="0"/>
            <w:sz w:val="18"/>
            <w:szCs w:val="18"/>
          </w:rPr>
          <w:t>https://www.c-sharpcorner.com/UploadFile/mahesh/split-string-in-C-Sharp/</w:t>
        </w:r>
      </w:hyperlink>
    </w:p>
    <w:p w:rsidR="00507680" w:rsidRPr="00465123" w:rsidRDefault="00045CFC" w:rsidP="00507680">
      <w:pPr>
        <w:pStyle w:val="ResimYazs"/>
        <w:rPr>
          <w:i w:val="0"/>
          <w:iCs w:val="0"/>
          <w:sz w:val="18"/>
          <w:szCs w:val="18"/>
        </w:rPr>
      </w:pPr>
      <w:hyperlink r:id="rId17" w:history="1">
        <w:r w:rsidR="003E6520">
          <w:rPr>
            <w:rStyle w:val="Kpr"/>
            <w:i w:val="0"/>
            <w:iCs w:val="0"/>
            <w:sz w:val="18"/>
            <w:szCs w:val="18"/>
          </w:rPr>
          <w:t>https://stackoverflow.com/questions/36587316/mysql-get-a-max-value-from-column-then-store-in-variable</w:t>
        </w:r>
      </w:hyperlink>
    </w:p>
    <w:p w:rsidR="00507680" w:rsidRPr="00465123" w:rsidRDefault="00045CFC" w:rsidP="00507680">
      <w:pPr>
        <w:pStyle w:val="ResimYazs"/>
        <w:rPr>
          <w:i w:val="0"/>
          <w:iCs w:val="0"/>
          <w:sz w:val="18"/>
          <w:szCs w:val="18"/>
        </w:rPr>
      </w:pPr>
      <w:hyperlink r:id="rId18" w:history="1">
        <w:r w:rsidR="003E6520">
          <w:rPr>
            <w:rStyle w:val="Kpr"/>
            <w:i w:val="0"/>
            <w:iCs w:val="0"/>
            <w:sz w:val="18"/>
            <w:szCs w:val="18"/>
          </w:rPr>
          <w:t>https://stackoverflow.com/questions/4759334/how-can-i-close-a-login-form-and-show-the-main-form-without-my-application-closi</w:t>
        </w:r>
      </w:hyperlink>
    </w:p>
    <w:p w:rsidR="00507680" w:rsidRPr="00465123" w:rsidRDefault="00045CFC" w:rsidP="00507680">
      <w:pPr>
        <w:pStyle w:val="ResimYazs"/>
        <w:rPr>
          <w:i w:val="0"/>
          <w:iCs w:val="0"/>
          <w:sz w:val="18"/>
          <w:szCs w:val="18"/>
        </w:rPr>
      </w:pPr>
      <w:hyperlink r:id="rId19" w:history="1">
        <w:r w:rsidR="003E6520">
          <w:rPr>
            <w:rStyle w:val="Kpr"/>
            <w:i w:val="0"/>
            <w:iCs w:val="0"/>
            <w:sz w:val="18"/>
            <w:szCs w:val="18"/>
          </w:rPr>
          <w:t>http://www.codebind.com/c-sharp/c-sharp-tutorial-open-second-form-using-first-form/</w:t>
        </w:r>
      </w:hyperlink>
    </w:p>
    <w:p w:rsidR="00507680" w:rsidRPr="00465123" w:rsidRDefault="00045CFC" w:rsidP="00507680">
      <w:pPr>
        <w:pStyle w:val="ResimYazs"/>
        <w:rPr>
          <w:i w:val="0"/>
          <w:iCs w:val="0"/>
          <w:sz w:val="18"/>
          <w:szCs w:val="18"/>
        </w:rPr>
      </w:pPr>
      <w:hyperlink r:id="rId20" w:history="1">
        <w:r w:rsidR="003E6520">
          <w:rPr>
            <w:rStyle w:val="Kpr"/>
            <w:i w:val="0"/>
            <w:iCs w:val="0"/>
            <w:sz w:val="18"/>
            <w:szCs w:val="18"/>
          </w:rPr>
          <w:t>https://stackoverflow.com/questions/4071025/load-an-image-from-a-url-into-a-picturebox</w:t>
        </w:r>
      </w:hyperlink>
    </w:p>
    <w:p w:rsidR="00507680" w:rsidRPr="00465123" w:rsidRDefault="00045CFC" w:rsidP="00507680">
      <w:pPr>
        <w:pStyle w:val="ResimYazs"/>
        <w:rPr>
          <w:i w:val="0"/>
          <w:iCs w:val="0"/>
          <w:sz w:val="18"/>
          <w:szCs w:val="18"/>
        </w:rPr>
      </w:pPr>
      <w:hyperlink r:id="rId21" w:history="1">
        <w:r w:rsidR="003E6520">
          <w:rPr>
            <w:rStyle w:val="Kpr"/>
            <w:i w:val="0"/>
            <w:iCs w:val="0"/>
            <w:sz w:val="18"/>
            <w:szCs w:val="18"/>
          </w:rPr>
          <w:t>http://csharp.net-informations.com/datagridview/csharp-datagridview-image.htm</w:t>
        </w:r>
      </w:hyperlink>
    </w:p>
    <w:p w:rsidR="00507680" w:rsidRPr="00465123" w:rsidRDefault="00045CFC" w:rsidP="00507680">
      <w:pPr>
        <w:pStyle w:val="ResimYazs"/>
        <w:rPr>
          <w:i w:val="0"/>
          <w:iCs w:val="0"/>
          <w:sz w:val="18"/>
          <w:szCs w:val="18"/>
        </w:rPr>
      </w:pPr>
      <w:hyperlink r:id="rId22" w:history="1">
        <w:r w:rsidR="003E6520">
          <w:rPr>
            <w:rStyle w:val="Kpr"/>
            <w:i w:val="0"/>
            <w:iCs w:val="0"/>
            <w:sz w:val="18"/>
            <w:szCs w:val="18"/>
          </w:rPr>
          <w:t>https://stackoverflow.com/questions/40289641/how-to-display-image-from-link-in-datagridview-without-downloading-it</w:t>
        </w:r>
      </w:hyperlink>
    </w:p>
    <w:p w:rsidR="00507680" w:rsidRPr="00465123" w:rsidRDefault="00045CFC" w:rsidP="00507680">
      <w:pPr>
        <w:pStyle w:val="ResimYazs"/>
        <w:rPr>
          <w:i w:val="0"/>
          <w:iCs w:val="0"/>
          <w:sz w:val="18"/>
          <w:szCs w:val="18"/>
        </w:rPr>
      </w:pPr>
      <w:hyperlink r:id="rId23" w:history="1">
        <w:r w:rsidR="003E6520">
          <w:rPr>
            <w:rStyle w:val="Kpr"/>
            <w:i w:val="0"/>
            <w:iCs w:val="0"/>
            <w:sz w:val="18"/>
            <w:szCs w:val="18"/>
          </w:rPr>
          <w:t>https://www.dotnetperls.com/count-array</w:t>
        </w:r>
      </w:hyperlink>
    </w:p>
    <w:p w:rsidR="00507680" w:rsidRPr="00465123" w:rsidRDefault="00045CFC" w:rsidP="00507680">
      <w:pPr>
        <w:pStyle w:val="ResimYazs"/>
        <w:rPr>
          <w:i w:val="0"/>
          <w:iCs w:val="0"/>
          <w:sz w:val="18"/>
          <w:szCs w:val="18"/>
        </w:rPr>
      </w:pPr>
      <w:hyperlink r:id="rId24" w:history="1">
        <w:r w:rsidR="003E6520">
          <w:rPr>
            <w:rStyle w:val="Kpr"/>
            <w:i w:val="0"/>
            <w:iCs w:val="0"/>
            <w:sz w:val="18"/>
            <w:szCs w:val="18"/>
          </w:rPr>
          <w:t>https://stackoverflow.com/questions/45310967/foreach-in-listobject-in-c-sharp</w:t>
        </w:r>
      </w:hyperlink>
    </w:p>
    <w:p w:rsidR="00507680" w:rsidRPr="00465123" w:rsidRDefault="00045CFC" w:rsidP="00507680">
      <w:pPr>
        <w:pStyle w:val="ResimYazs"/>
        <w:rPr>
          <w:i w:val="0"/>
          <w:iCs w:val="0"/>
          <w:sz w:val="18"/>
          <w:szCs w:val="18"/>
        </w:rPr>
      </w:pPr>
      <w:hyperlink r:id="rId25" w:history="1">
        <w:r w:rsidR="003E6520">
          <w:rPr>
            <w:rStyle w:val="Kpr"/>
            <w:i w:val="0"/>
            <w:iCs w:val="0"/>
            <w:sz w:val="18"/>
            <w:szCs w:val="18"/>
          </w:rPr>
          <w:t>https://www.youtube.com/watch?v=PXZ1OiwU_XM</w:t>
        </w:r>
      </w:hyperlink>
    </w:p>
    <w:p w:rsidR="00507680" w:rsidRPr="00465123" w:rsidRDefault="00045CFC" w:rsidP="00507680">
      <w:pPr>
        <w:pStyle w:val="ResimYazs"/>
        <w:rPr>
          <w:i w:val="0"/>
          <w:iCs w:val="0"/>
          <w:sz w:val="18"/>
          <w:szCs w:val="18"/>
        </w:rPr>
      </w:pPr>
      <w:hyperlink r:id="rId26" w:history="1">
        <w:r w:rsidR="003E6520">
          <w:rPr>
            <w:rStyle w:val="Kpr"/>
            <w:i w:val="0"/>
            <w:iCs w:val="0"/>
            <w:sz w:val="18"/>
            <w:szCs w:val="18"/>
          </w:rPr>
          <w:t>https://stackoverflow.com/questions/10759772/how-to-show-image-from-url-in-datagridview-cell/10760566</w:t>
        </w:r>
      </w:hyperlink>
    </w:p>
    <w:p w:rsidR="00507680" w:rsidRPr="00465123" w:rsidRDefault="00045CFC" w:rsidP="00507680">
      <w:pPr>
        <w:pStyle w:val="ResimYazs"/>
        <w:rPr>
          <w:i w:val="0"/>
          <w:iCs w:val="0"/>
          <w:sz w:val="18"/>
          <w:szCs w:val="18"/>
        </w:rPr>
      </w:pPr>
      <w:hyperlink r:id="rId27" w:history="1">
        <w:r w:rsidR="003E6520">
          <w:rPr>
            <w:rStyle w:val="Kpr"/>
            <w:i w:val="0"/>
            <w:iCs w:val="0"/>
            <w:sz w:val="18"/>
            <w:szCs w:val="18"/>
          </w:rPr>
          <w:t>https://stackoverflow.com/questions/30779224/loading-img-from-url-to-datagridview-in-winforms</w:t>
        </w:r>
      </w:hyperlink>
    </w:p>
    <w:p w:rsidR="00507680" w:rsidRPr="00465123" w:rsidRDefault="00045CFC" w:rsidP="00507680">
      <w:pPr>
        <w:pStyle w:val="ResimYazs"/>
        <w:rPr>
          <w:i w:val="0"/>
          <w:iCs w:val="0"/>
          <w:sz w:val="18"/>
          <w:szCs w:val="18"/>
        </w:rPr>
      </w:pPr>
      <w:hyperlink r:id="rId28" w:history="1">
        <w:r w:rsidR="003E6520">
          <w:rPr>
            <w:rStyle w:val="Kpr"/>
            <w:i w:val="0"/>
            <w:iCs w:val="0"/>
            <w:sz w:val="18"/>
            <w:szCs w:val="18"/>
          </w:rPr>
          <w:t>https://www.daniweb.com/programming/software-development/threads/284209/column-specific-click-event-in-datagridview</w:t>
        </w:r>
      </w:hyperlink>
    </w:p>
    <w:p w:rsidR="00507680" w:rsidRPr="00465123" w:rsidRDefault="00045CFC" w:rsidP="00507680">
      <w:pPr>
        <w:pStyle w:val="ResimYazs"/>
        <w:rPr>
          <w:i w:val="0"/>
          <w:iCs w:val="0"/>
          <w:sz w:val="18"/>
          <w:szCs w:val="18"/>
        </w:rPr>
      </w:pPr>
      <w:hyperlink r:id="rId29" w:history="1">
        <w:r w:rsidR="003E6520">
          <w:rPr>
            <w:rStyle w:val="Kpr"/>
            <w:i w:val="0"/>
            <w:iCs w:val="0"/>
            <w:sz w:val="18"/>
            <w:szCs w:val="18"/>
          </w:rPr>
          <w:t>https://bytes.com/topic/c-sharp/answers/675385-datagridview-refresh</w:t>
        </w:r>
      </w:hyperlink>
    </w:p>
    <w:p w:rsidR="00507680" w:rsidRPr="00465123" w:rsidRDefault="00045CFC" w:rsidP="00507680">
      <w:pPr>
        <w:pStyle w:val="ResimYazs"/>
        <w:rPr>
          <w:i w:val="0"/>
          <w:iCs w:val="0"/>
          <w:sz w:val="18"/>
          <w:szCs w:val="18"/>
        </w:rPr>
      </w:pPr>
      <w:hyperlink r:id="rId30" w:history="1">
        <w:r w:rsidR="003E6520">
          <w:rPr>
            <w:rStyle w:val="Kpr"/>
            <w:i w:val="0"/>
            <w:iCs w:val="0"/>
            <w:sz w:val="18"/>
            <w:szCs w:val="18"/>
          </w:rPr>
          <w:t>https://stackoverflow.com/questions/5571963/how-to-get-datagridview-cell-value-in-messagebox</w:t>
        </w:r>
      </w:hyperlink>
    </w:p>
    <w:p w:rsidR="00507680" w:rsidRPr="00465123" w:rsidRDefault="00045CFC" w:rsidP="00507680">
      <w:pPr>
        <w:pStyle w:val="ResimYazs"/>
        <w:rPr>
          <w:i w:val="0"/>
          <w:iCs w:val="0"/>
          <w:sz w:val="18"/>
          <w:szCs w:val="18"/>
        </w:rPr>
      </w:pPr>
      <w:hyperlink r:id="rId31" w:history="1">
        <w:r w:rsidR="003E6520">
          <w:rPr>
            <w:rStyle w:val="Kpr"/>
            <w:i w:val="0"/>
            <w:iCs w:val="0"/>
            <w:sz w:val="18"/>
            <w:szCs w:val="18"/>
          </w:rPr>
          <w:t>http://sanalkurs.net/c-messagebox-ozellikleri-ve-kullanimi-10231.html</w:t>
        </w:r>
      </w:hyperlink>
      <w:hyperlink r:id="rId32" w:history="1">
        <w:r w:rsidR="003E6520">
          <w:rPr>
            <w:rStyle w:val="Kpr"/>
            <w:i w:val="0"/>
            <w:iCs w:val="0"/>
            <w:sz w:val="18"/>
            <w:szCs w:val="18"/>
          </w:rPr>
          <w:t>https://docs.microsoft.com/tr-tr/dotnet/framework/winforms/controls/how-to-create-a-password-text-box-with-the-windows-forms-textbox-control</w:t>
        </w:r>
      </w:hyperlink>
    </w:p>
    <w:p w:rsidR="00507680" w:rsidRPr="00465123" w:rsidRDefault="00045CFC" w:rsidP="00507680">
      <w:pPr>
        <w:pStyle w:val="ResimYazs"/>
        <w:rPr>
          <w:i w:val="0"/>
          <w:iCs w:val="0"/>
          <w:sz w:val="18"/>
          <w:szCs w:val="18"/>
        </w:rPr>
      </w:pPr>
      <w:hyperlink r:id="rId33" w:history="1">
        <w:r w:rsidR="00303988">
          <w:rPr>
            <w:rStyle w:val="Kpr"/>
            <w:i w:val="0"/>
            <w:iCs w:val="0"/>
            <w:sz w:val="18"/>
            <w:szCs w:val="18"/>
          </w:rPr>
          <w:t>h</w:t>
        </w:r>
        <w:r w:rsidR="003E6520">
          <w:rPr>
            <w:rStyle w:val="Kpr"/>
            <w:i w:val="0"/>
            <w:iCs w:val="0"/>
            <w:sz w:val="18"/>
            <w:szCs w:val="18"/>
          </w:rPr>
          <w:t>ttps://stackoverflow.com/questions/36468485/parsing-csv-with-a-comma-in-between-data-without-double-quotes</w:t>
        </w:r>
      </w:hyperlink>
    </w:p>
    <w:p w:rsidR="00507680" w:rsidRPr="00465123" w:rsidRDefault="00045CFC" w:rsidP="00507680">
      <w:pPr>
        <w:pStyle w:val="ResimYazs"/>
        <w:rPr>
          <w:i w:val="0"/>
          <w:iCs w:val="0"/>
          <w:sz w:val="18"/>
          <w:szCs w:val="18"/>
        </w:rPr>
      </w:pPr>
      <w:hyperlink r:id="rId34" w:history="1">
        <w:r w:rsidR="003E6520">
          <w:rPr>
            <w:rStyle w:val="Kpr"/>
            <w:i w:val="0"/>
            <w:iCs w:val="0"/>
            <w:sz w:val="18"/>
            <w:szCs w:val="18"/>
          </w:rPr>
          <w:t>https://forums.asp.net/t/1463202.aspx?How+do+you+represent+white+space+characters+in+C+</w:t>
        </w:r>
      </w:hyperlink>
    </w:p>
    <w:p w:rsidR="00507680" w:rsidRPr="00465123" w:rsidRDefault="00045CFC" w:rsidP="00507680">
      <w:pPr>
        <w:pStyle w:val="ResimYazs"/>
        <w:rPr>
          <w:i w:val="0"/>
          <w:iCs w:val="0"/>
          <w:sz w:val="18"/>
          <w:szCs w:val="18"/>
        </w:rPr>
      </w:pPr>
      <w:hyperlink r:id="rId35" w:history="1">
        <w:r w:rsidR="003E6520">
          <w:rPr>
            <w:rStyle w:val="Kpr"/>
            <w:i w:val="0"/>
            <w:iCs w:val="0"/>
            <w:sz w:val="18"/>
            <w:szCs w:val="18"/>
          </w:rPr>
          <w:t>https://www.c-sharpcorner.com/forums/show-value-in-a-progress-bar-in-a-loop</w:t>
        </w:r>
      </w:hyperlink>
    </w:p>
    <w:p w:rsidR="00507680" w:rsidRPr="00465123" w:rsidRDefault="00045CFC" w:rsidP="00507680">
      <w:pPr>
        <w:pStyle w:val="ResimYazs"/>
        <w:rPr>
          <w:i w:val="0"/>
          <w:iCs w:val="0"/>
          <w:sz w:val="18"/>
          <w:szCs w:val="18"/>
        </w:rPr>
      </w:pPr>
      <w:hyperlink r:id="rId36" w:history="1">
        <w:r w:rsidR="003E6520">
          <w:rPr>
            <w:rStyle w:val="Kpr"/>
            <w:i w:val="0"/>
            <w:iCs w:val="0"/>
            <w:sz w:val="18"/>
            <w:szCs w:val="18"/>
          </w:rPr>
          <w:t>https://stackoverflow.com/questions/6932428/mysql-select-only-where-timestamp-is-from-last-10-days</w:t>
        </w:r>
      </w:hyperlink>
    </w:p>
    <w:p w:rsidR="00507680" w:rsidRPr="00465123" w:rsidRDefault="00045CFC" w:rsidP="00507680">
      <w:pPr>
        <w:pStyle w:val="ResimYazs"/>
        <w:rPr>
          <w:i w:val="0"/>
          <w:iCs w:val="0"/>
          <w:sz w:val="18"/>
          <w:szCs w:val="18"/>
        </w:rPr>
      </w:pPr>
      <w:hyperlink r:id="rId37" w:history="1">
        <w:r w:rsidR="003E6520">
          <w:rPr>
            <w:rStyle w:val="Kpr"/>
            <w:i w:val="0"/>
            <w:iCs w:val="0"/>
            <w:sz w:val="18"/>
            <w:szCs w:val="18"/>
          </w:rPr>
          <w:t>https://www.w3schools.com/php/php_mysql_select_limit.asp</w:t>
        </w:r>
      </w:hyperlink>
    </w:p>
    <w:p w:rsidR="00507680" w:rsidRPr="00465123" w:rsidRDefault="00045CFC" w:rsidP="00507680">
      <w:pPr>
        <w:pStyle w:val="ResimYazs"/>
        <w:rPr>
          <w:i w:val="0"/>
          <w:iCs w:val="0"/>
          <w:sz w:val="18"/>
          <w:szCs w:val="18"/>
        </w:rPr>
      </w:pPr>
      <w:hyperlink r:id="rId38" w:history="1">
        <w:r w:rsidR="003E6520">
          <w:rPr>
            <w:rStyle w:val="Kpr"/>
            <w:i w:val="0"/>
            <w:iCs w:val="0"/>
            <w:sz w:val="18"/>
            <w:szCs w:val="18"/>
          </w:rPr>
          <w:t>https://stackoverflow.com/questions/12125904/select-last-n-rows-from-mysql</w:t>
        </w:r>
      </w:hyperlink>
    </w:p>
    <w:p w:rsidR="00507680" w:rsidRPr="00465123" w:rsidRDefault="00045CFC" w:rsidP="00507680">
      <w:pPr>
        <w:pStyle w:val="ResimYazs"/>
        <w:rPr>
          <w:i w:val="0"/>
          <w:iCs w:val="0"/>
          <w:sz w:val="18"/>
          <w:szCs w:val="18"/>
        </w:rPr>
      </w:pPr>
      <w:hyperlink r:id="rId39" w:history="1">
        <w:r w:rsidR="003E6520">
          <w:rPr>
            <w:rStyle w:val="Kpr"/>
            <w:i w:val="0"/>
            <w:iCs w:val="0"/>
            <w:sz w:val="18"/>
            <w:szCs w:val="18"/>
          </w:rPr>
          <w:t>http://hrzafer.com/sql-15-group-by-ifadesi</w:t>
        </w:r>
      </w:hyperlink>
    </w:p>
    <w:p w:rsidR="00507680" w:rsidRPr="00465123" w:rsidRDefault="00045CFC" w:rsidP="00507680">
      <w:pPr>
        <w:pStyle w:val="ResimYazs"/>
        <w:rPr>
          <w:i w:val="0"/>
          <w:iCs w:val="0"/>
          <w:sz w:val="18"/>
          <w:szCs w:val="18"/>
        </w:rPr>
      </w:pPr>
      <w:hyperlink r:id="rId40" w:history="1">
        <w:r w:rsidR="003E6520">
          <w:rPr>
            <w:rStyle w:val="Kpr"/>
            <w:i w:val="0"/>
            <w:iCs w:val="0"/>
            <w:sz w:val="18"/>
            <w:szCs w:val="18"/>
          </w:rPr>
          <w:t>https://www.codeproject.com/Questions/1058039/how-to-insert-csv-file-into-mysql-database-table-u</w:t>
        </w:r>
      </w:hyperlink>
    </w:p>
    <w:p w:rsidR="00507680" w:rsidRPr="00465123" w:rsidRDefault="00045CFC" w:rsidP="00507680">
      <w:pPr>
        <w:pStyle w:val="ResimYazs"/>
        <w:rPr>
          <w:i w:val="0"/>
          <w:iCs w:val="0"/>
          <w:sz w:val="18"/>
          <w:szCs w:val="18"/>
        </w:rPr>
      </w:pPr>
      <w:hyperlink r:id="rId41" w:history="1">
        <w:r w:rsidR="003E6520">
          <w:rPr>
            <w:rStyle w:val="Kpr"/>
            <w:i w:val="0"/>
            <w:iCs w:val="0"/>
            <w:sz w:val="18"/>
            <w:szCs w:val="18"/>
          </w:rPr>
          <w:t>https://stackoverflow.com/questions/32737478/how-should-i-tackle-secure-file-priv-in-mysql</w:t>
        </w:r>
      </w:hyperlink>
    </w:p>
    <w:p w:rsidR="00507680" w:rsidRDefault="00045CFC" w:rsidP="00507680">
      <w:pPr>
        <w:pStyle w:val="ResimYazs"/>
        <w:rPr>
          <w:i w:val="0"/>
          <w:iCs w:val="0"/>
          <w:sz w:val="18"/>
          <w:szCs w:val="18"/>
        </w:rPr>
      </w:pPr>
      <w:hyperlink r:id="rId42" w:history="1">
        <w:r w:rsidR="003E6520">
          <w:rPr>
            <w:rStyle w:val="Kpr"/>
            <w:i w:val="0"/>
            <w:iCs w:val="0"/>
            <w:sz w:val="18"/>
            <w:szCs w:val="18"/>
          </w:rPr>
          <w:t>https://stackoverflow.com/questions/33944872/import-big-csv-file-into-mysql</w:t>
        </w:r>
      </w:hyperlink>
    </w:p>
    <w:p w:rsidR="00507680" w:rsidRDefault="00045CFC" w:rsidP="00507680">
      <w:pPr>
        <w:pStyle w:val="ResimYazs"/>
        <w:rPr>
          <w:i w:val="0"/>
          <w:iCs w:val="0"/>
          <w:sz w:val="18"/>
          <w:szCs w:val="18"/>
        </w:rPr>
      </w:pPr>
      <w:hyperlink r:id="rId43" w:history="1">
        <w:r w:rsidR="003E6520">
          <w:rPr>
            <w:rStyle w:val="Kpr"/>
            <w:i w:val="0"/>
            <w:iCs w:val="0"/>
            <w:sz w:val="18"/>
            <w:szCs w:val="18"/>
          </w:rPr>
          <w:t>https://medium.com/@sanathkumar/import-large-csv-files-to-mysql-in-a-minute-e6d639b790ab</w:t>
        </w:r>
      </w:hyperlink>
    </w:p>
    <w:p w:rsidR="00507680" w:rsidRDefault="00045CFC" w:rsidP="00507680">
      <w:pPr>
        <w:pStyle w:val="ResimYazs"/>
        <w:rPr>
          <w:i w:val="0"/>
          <w:iCs w:val="0"/>
          <w:sz w:val="18"/>
          <w:szCs w:val="18"/>
        </w:rPr>
      </w:pPr>
      <w:hyperlink r:id="rId44" w:history="1">
        <w:r w:rsidR="003E6520">
          <w:rPr>
            <w:rStyle w:val="Kpr"/>
            <w:i w:val="0"/>
            <w:iCs w:val="0"/>
            <w:sz w:val="18"/>
            <w:szCs w:val="18"/>
          </w:rPr>
          <w:t>https://stackoverflow.com/questions/45086283/mysql-data-mysqlclient-mysqlexception-the-host-localhost-does-not-support-ssl</w:t>
        </w:r>
      </w:hyperlink>
    </w:p>
    <w:p w:rsidR="00507680" w:rsidRDefault="00045CFC" w:rsidP="00507680">
      <w:pPr>
        <w:pStyle w:val="ResimYazs"/>
        <w:rPr>
          <w:i w:val="0"/>
          <w:iCs w:val="0"/>
          <w:sz w:val="18"/>
          <w:szCs w:val="18"/>
        </w:rPr>
      </w:pPr>
      <w:hyperlink r:id="rId45" w:history="1">
        <w:r w:rsidR="003E6520">
          <w:rPr>
            <w:rStyle w:val="Kpr"/>
            <w:i w:val="0"/>
            <w:iCs w:val="0"/>
            <w:sz w:val="18"/>
            <w:szCs w:val="18"/>
          </w:rPr>
          <w:t>https://stackoverflow.com/questions/1679442/how-do-you-set-max-allowed-packet-in-xampp</w:t>
        </w:r>
      </w:hyperlink>
    </w:p>
    <w:p w:rsidR="00507680" w:rsidRDefault="00045CFC" w:rsidP="00507680">
      <w:pPr>
        <w:pStyle w:val="ResimYazs"/>
        <w:rPr>
          <w:i w:val="0"/>
          <w:iCs w:val="0"/>
          <w:sz w:val="18"/>
          <w:szCs w:val="18"/>
        </w:rPr>
      </w:pPr>
      <w:hyperlink r:id="rId46" w:history="1">
        <w:r w:rsidR="003E6520">
          <w:rPr>
            <w:rStyle w:val="Kpr"/>
            <w:i w:val="0"/>
            <w:iCs w:val="0"/>
            <w:sz w:val="18"/>
            <w:szCs w:val="18"/>
          </w:rPr>
          <w:t>https://www.heidisql.com/forum.php?t=561</w:t>
        </w:r>
      </w:hyperlink>
    </w:p>
    <w:p w:rsidR="00507680" w:rsidRDefault="00045CFC" w:rsidP="00507680">
      <w:pPr>
        <w:pStyle w:val="ResimYazs"/>
        <w:rPr>
          <w:i w:val="0"/>
          <w:iCs w:val="0"/>
          <w:sz w:val="18"/>
          <w:szCs w:val="18"/>
        </w:rPr>
      </w:pPr>
      <w:hyperlink r:id="rId47" w:history="1">
        <w:r w:rsidR="003E6520">
          <w:rPr>
            <w:rStyle w:val="Kpr"/>
            <w:i w:val="0"/>
            <w:iCs w:val="0"/>
            <w:sz w:val="18"/>
            <w:szCs w:val="18"/>
          </w:rPr>
          <w:t>https://stackoverflow.com/questions/21132596/how-to-import-data-from-mysql-database-to-datagridview</w:t>
        </w:r>
      </w:hyperlink>
    </w:p>
    <w:p w:rsidR="00507680" w:rsidRDefault="00045CFC" w:rsidP="00507680">
      <w:pPr>
        <w:pStyle w:val="ResimYazs"/>
        <w:rPr>
          <w:i w:val="0"/>
          <w:iCs w:val="0"/>
          <w:sz w:val="18"/>
          <w:szCs w:val="18"/>
        </w:rPr>
      </w:pPr>
      <w:hyperlink r:id="rId48" w:history="1">
        <w:r w:rsidR="003E6520">
          <w:rPr>
            <w:rStyle w:val="Kpr"/>
            <w:i w:val="0"/>
            <w:iCs w:val="0"/>
            <w:sz w:val="18"/>
            <w:szCs w:val="18"/>
          </w:rPr>
          <w:t>https://stackoverflow.com/questions/32216708/c-sharp-numericupdown-to-pass-a-value-to-an-integer</w:t>
        </w:r>
      </w:hyperlink>
    </w:p>
    <w:p w:rsidR="00507680" w:rsidRDefault="00045CFC" w:rsidP="00507680">
      <w:pPr>
        <w:pStyle w:val="ResimYazs"/>
        <w:rPr>
          <w:i w:val="0"/>
          <w:iCs w:val="0"/>
          <w:sz w:val="18"/>
          <w:szCs w:val="18"/>
        </w:rPr>
      </w:pPr>
      <w:hyperlink r:id="rId49" w:history="1">
        <w:r w:rsidR="003E6520">
          <w:rPr>
            <w:rStyle w:val="Kpr"/>
            <w:i w:val="0"/>
            <w:iCs w:val="0"/>
            <w:sz w:val="18"/>
            <w:szCs w:val="18"/>
          </w:rPr>
          <w:t>https://stackoverflow.com/questions/824664/can-i-make-the-maximum-value-of-a-numericupdown-control-unlimited-instead-of-spe</w:t>
        </w:r>
      </w:hyperlink>
    </w:p>
    <w:p w:rsidR="00507680" w:rsidRDefault="00045CFC" w:rsidP="00507680">
      <w:pPr>
        <w:pStyle w:val="ResimYazs"/>
        <w:rPr>
          <w:i w:val="0"/>
          <w:iCs w:val="0"/>
          <w:sz w:val="18"/>
          <w:szCs w:val="18"/>
        </w:rPr>
      </w:pPr>
      <w:hyperlink r:id="rId50" w:history="1">
        <w:r w:rsidR="003E6520">
          <w:rPr>
            <w:rStyle w:val="Kpr"/>
            <w:i w:val="0"/>
            <w:iCs w:val="0"/>
            <w:sz w:val="18"/>
            <w:szCs w:val="18"/>
          </w:rPr>
          <w:t>https://www.c-sharpcorner.com/UploadFile/47548d/how-to-retrieve-data-from-mysql-database-in-C-Sharp/</w:t>
        </w:r>
      </w:hyperlink>
    </w:p>
    <w:p w:rsidR="00BB6193" w:rsidRDefault="00045CFC" w:rsidP="00AA747D">
      <w:pPr>
        <w:pStyle w:val="ResimYazs"/>
        <w:rPr>
          <w:rStyle w:val="Kpr"/>
          <w:i w:val="0"/>
          <w:iCs w:val="0"/>
          <w:sz w:val="18"/>
          <w:szCs w:val="18"/>
        </w:rPr>
      </w:pPr>
      <w:hyperlink r:id="rId51" w:history="1">
        <w:r w:rsidR="003E6520">
          <w:rPr>
            <w:rStyle w:val="Kpr"/>
            <w:i w:val="0"/>
            <w:iCs w:val="0"/>
            <w:sz w:val="18"/>
            <w:szCs w:val="18"/>
          </w:rPr>
          <w:t>https://stackoverflow.com/questions/28289390/add-values-just-to-one-column-in-datagridview-c-sharp</w:t>
        </w:r>
      </w:hyperlink>
    </w:p>
    <w:p w:rsidR="003E6520" w:rsidRDefault="00045CFC" w:rsidP="00AA747D">
      <w:pPr>
        <w:pStyle w:val="ResimYazs"/>
        <w:rPr>
          <w:i w:val="0"/>
          <w:iCs w:val="0"/>
          <w:sz w:val="18"/>
          <w:szCs w:val="18"/>
        </w:rPr>
      </w:pPr>
      <w:hyperlink r:id="rId52" w:history="1">
        <w:r w:rsidR="003E6520" w:rsidRPr="003E6520">
          <w:rPr>
            <w:rStyle w:val="Kpr"/>
            <w:i w:val="0"/>
            <w:iCs w:val="0"/>
            <w:sz w:val="18"/>
            <w:szCs w:val="18"/>
          </w:rPr>
          <w:t>https://www.codeproject.com/Questions/203557/Image-insert-and-retrieve-from-MySql-Database</w:t>
        </w:r>
      </w:hyperlink>
    </w:p>
    <w:p w:rsidR="003E6520" w:rsidRDefault="00045CFC" w:rsidP="00AA747D">
      <w:pPr>
        <w:pStyle w:val="ResimYazs"/>
        <w:rPr>
          <w:i w:val="0"/>
          <w:iCs w:val="0"/>
          <w:sz w:val="18"/>
          <w:szCs w:val="18"/>
        </w:rPr>
      </w:pPr>
      <w:hyperlink r:id="rId53" w:history="1">
        <w:r w:rsidR="003E6520" w:rsidRPr="003E6520">
          <w:rPr>
            <w:rStyle w:val="Kpr"/>
            <w:i w:val="0"/>
            <w:iCs w:val="0"/>
            <w:sz w:val="18"/>
            <w:szCs w:val="18"/>
          </w:rPr>
          <w:t>https://stackoverflow.com/questions/15431989/mysql-create-table-trows-error-when-similar-create-table-doesnt</w:t>
        </w:r>
      </w:hyperlink>
    </w:p>
    <w:p w:rsidR="003E6520" w:rsidRDefault="00045CFC" w:rsidP="00AA747D">
      <w:pPr>
        <w:pStyle w:val="ResimYazs"/>
        <w:rPr>
          <w:i w:val="0"/>
          <w:iCs w:val="0"/>
          <w:sz w:val="18"/>
          <w:szCs w:val="18"/>
        </w:rPr>
      </w:pPr>
      <w:hyperlink r:id="rId54" w:history="1">
        <w:r w:rsidR="003E6520" w:rsidRPr="003E6520">
          <w:rPr>
            <w:rStyle w:val="Kpr"/>
            <w:i w:val="0"/>
            <w:iCs w:val="0"/>
            <w:sz w:val="18"/>
            <w:szCs w:val="18"/>
          </w:rPr>
          <w:t>https://stackoverflow.com/questions/45276878/creating-a-txt-file-and-write-to-it</w:t>
        </w:r>
      </w:hyperlink>
    </w:p>
    <w:p w:rsidR="00BB6193" w:rsidRDefault="00BB6193" w:rsidP="00357339">
      <w:pPr>
        <w:pStyle w:val="Balk1"/>
        <w:numPr>
          <w:ilvl w:val="0"/>
          <w:numId w:val="0"/>
        </w:numPr>
        <w:jc w:val="both"/>
        <w:rPr>
          <w:bCs w:val="0"/>
        </w:rPr>
      </w:pPr>
    </w:p>
    <w:p w:rsidR="00BB6193" w:rsidRDefault="00BB6193" w:rsidP="00357339">
      <w:pPr>
        <w:pStyle w:val="Balk1"/>
        <w:numPr>
          <w:ilvl w:val="0"/>
          <w:numId w:val="0"/>
        </w:numPr>
        <w:jc w:val="both"/>
        <w:rPr>
          <w:bCs w:val="0"/>
        </w:rPr>
      </w:pPr>
    </w:p>
    <w:p w:rsidR="00BB6193" w:rsidRDefault="00BB6193" w:rsidP="00357339">
      <w:pPr>
        <w:pStyle w:val="Balk1"/>
        <w:numPr>
          <w:ilvl w:val="0"/>
          <w:numId w:val="0"/>
        </w:numPr>
        <w:jc w:val="both"/>
        <w:rPr>
          <w:bCs w:val="0"/>
        </w:rPr>
      </w:pPr>
    </w:p>
    <w:p w:rsidR="00BB6193" w:rsidRDefault="00BB6193" w:rsidP="00357339">
      <w:pPr>
        <w:pStyle w:val="Balk1"/>
        <w:numPr>
          <w:ilvl w:val="0"/>
          <w:numId w:val="0"/>
        </w:numPr>
        <w:jc w:val="both"/>
        <w:rPr>
          <w:bCs w:val="0"/>
        </w:rPr>
      </w:pPr>
    </w:p>
    <w:p w:rsidR="00BB6193" w:rsidRDefault="00BB6193" w:rsidP="00357339">
      <w:pPr>
        <w:pStyle w:val="Balk1"/>
        <w:numPr>
          <w:ilvl w:val="0"/>
          <w:numId w:val="0"/>
        </w:numPr>
        <w:jc w:val="both"/>
        <w:rPr>
          <w:bCs w:val="0"/>
        </w:rPr>
      </w:pPr>
    </w:p>
    <w:p w:rsidR="00BB6193" w:rsidRDefault="00BB6193" w:rsidP="00357339">
      <w:pPr>
        <w:pStyle w:val="Balk1"/>
        <w:numPr>
          <w:ilvl w:val="0"/>
          <w:numId w:val="0"/>
        </w:numPr>
        <w:jc w:val="both"/>
        <w:rPr>
          <w:bCs w:val="0"/>
        </w:rPr>
      </w:pPr>
    </w:p>
    <w:p w:rsidR="00BB6193" w:rsidRDefault="00BB6193" w:rsidP="00357339">
      <w:pPr>
        <w:pStyle w:val="Balk1"/>
        <w:numPr>
          <w:ilvl w:val="0"/>
          <w:numId w:val="0"/>
        </w:numPr>
        <w:jc w:val="both"/>
        <w:rPr>
          <w:bCs w:val="0"/>
        </w:rPr>
      </w:pPr>
    </w:p>
    <w:p w:rsidR="00BB6193" w:rsidRDefault="00BB6193" w:rsidP="00357339">
      <w:pPr>
        <w:pStyle w:val="Balk1"/>
        <w:numPr>
          <w:ilvl w:val="0"/>
          <w:numId w:val="0"/>
        </w:numPr>
        <w:jc w:val="both"/>
        <w:rPr>
          <w:bCs w:val="0"/>
        </w:rPr>
      </w:pPr>
    </w:p>
    <w:p w:rsidR="00BB6193" w:rsidRDefault="00BB6193" w:rsidP="00357339">
      <w:pPr>
        <w:pStyle w:val="Balk1"/>
        <w:numPr>
          <w:ilvl w:val="0"/>
          <w:numId w:val="0"/>
        </w:numPr>
        <w:jc w:val="both"/>
        <w:rPr>
          <w:bCs w:val="0"/>
        </w:rPr>
      </w:pPr>
    </w:p>
    <w:p w:rsidR="00BB6193" w:rsidRDefault="00BB6193" w:rsidP="00357339">
      <w:pPr>
        <w:pStyle w:val="Balk1"/>
        <w:numPr>
          <w:ilvl w:val="0"/>
          <w:numId w:val="0"/>
        </w:numPr>
        <w:jc w:val="both"/>
        <w:rPr>
          <w:bCs w:val="0"/>
        </w:rPr>
      </w:pPr>
    </w:p>
    <w:p w:rsidR="00BB6193" w:rsidRDefault="00BB6193" w:rsidP="00357339">
      <w:pPr>
        <w:pStyle w:val="Balk1"/>
        <w:numPr>
          <w:ilvl w:val="0"/>
          <w:numId w:val="0"/>
        </w:numPr>
        <w:jc w:val="both"/>
        <w:rPr>
          <w:bCs w:val="0"/>
        </w:rPr>
      </w:pPr>
    </w:p>
    <w:p w:rsidR="00BB6193" w:rsidRDefault="00BB6193" w:rsidP="00357339">
      <w:pPr>
        <w:pStyle w:val="Balk1"/>
        <w:numPr>
          <w:ilvl w:val="0"/>
          <w:numId w:val="0"/>
        </w:numPr>
        <w:jc w:val="both"/>
        <w:rPr>
          <w:bCs w:val="0"/>
        </w:rPr>
      </w:pPr>
    </w:p>
    <w:p w:rsidR="00357339" w:rsidRDefault="00357339" w:rsidP="00357339">
      <w:pPr>
        <w:pStyle w:val="ResimYazs"/>
        <w:rPr>
          <w:sz w:val="18"/>
          <w:szCs w:val="18"/>
        </w:rPr>
        <w:sectPr w:rsidR="00357339" w:rsidSect="006102FD">
          <w:type w:val="continuous"/>
          <w:pgSz w:w="11906" w:h="16838"/>
          <w:pgMar w:top="1588" w:right="1134" w:bottom="1871" w:left="1134" w:header="720" w:footer="720" w:gutter="0"/>
          <w:cols w:num="2" w:space="709"/>
          <w:docGrid w:linePitch="360"/>
        </w:sectPr>
      </w:pPr>
    </w:p>
    <w:p w:rsidR="00465123" w:rsidRPr="00465123" w:rsidRDefault="00465123" w:rsidP="00357339">
      <w:pPr>
        <w:pStyle w:val="ResimYazs"/>
        <w:rPr>
          <w:i w:val="0"/>
          <w:iCs w:val="0"/>
          <w:sz w:val="18"/>
          <w:szCs w:val="18"/>
        </w:rPr>
      </w:pPr>
    </w:p>
    <w:sectPr w:rsidR="00465123" w:rsidRPr="00465123" w:rsidSect="006102FD">
      <w:type w:val="continuous"/>
      <w:pgSz w:w="11906" w:h="16838"/>
      <w:pgMar w:top="1588" w:right="1134" w:bottom="1871" w:left="1134" w:header="720" w:footer="720" w:gutter="0"/>
      <w:cols w:num="2"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A8D" w:rsidRDefault="00084A8D" w:rsidP="00F56E0A">
      <w:r>
        <w:separator/>
      </w:r>
    </w:p>
  </w:endnote>
  <w:endnote w:type="continuationSeparator" w:id="0">
    <w:p w:rsidR="00084A8D" w:rsidRDefault="00084A8D" w:rsidP="00F56E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Unicode MS"/>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9871503"/>
      <w:docPartObj>
        <w:docPartGallery w:val="Page Numbers (Bottom of Page)"/>
        <w:docPartUnique/>
      </w:docPartObj>
    </w:sdtPr>
    <w:sdtContent>
      <w:p w:rsidR="00357339" w:rsidRDefault="00045CFC">
        <w:pPr>
          <w:pStyle w:val="Altbilgi"/>
          <w:jc w:val="center"/>
        </w:pPr>
        <w:r>
          <w:fldChar w:fldCharType="begin"/>
        </w:r>
        <w:r w:rsidR="00357339">
          <w:instrText>PAGE   \* MERGEFORMAT</w:instrText>
        </w:r>
        <w:r>
          <w:fldChar w:fldCharType="separate"/>
        </w:r>
        <w:r w:rsidR="00303988">
          <w:rPr>
            <w:noProof/>
          </w:rPr>
          <w:t>6</w:t>
        </w:r>
        <w:r>
          <w:fldChar w:fldCharType="end"/>
        </w:r>
      </w:p>
    </w:sdtContent>
  </w:sdt>
  <w:p w:rsidR="00357339" w:rsidRDefault="0035733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A8D" w:rsidRDefault="00084A8D" w:rsidP="00F56E0A">
      <w:r>
        <w:separator/>
      </w:r>
    </w:p>
  </w:footnote>
  <w:footnote w:type="continuationSeparator" w:id="0">
    <w:p w:rsidR="00084A8D" w:rsidRDefault="00084A8D" w:rsidP="00F56E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0"/>
  </w:num>
  <w:num w:numId="9">
    <w:abstractNumId w:val="0"/>
  </w:num>
  <w:num w:numId="10">
    <w:abstractNumId w:val="1"/>
  </w:num>
  <w:num w:numId="11">
    <w:abstractNumId w:val="0"/>
  </w:num>
  <w:num w:numId="12">
    <w:abstractNumId w:val="0"/>
  </w:num>
  <w:num w:numId="13">
    <w:abstractNumId w:val="0"/>
  </w:num>
  <w:num w:numId="14">
    <w:abstractNumId w:val="0"/>
    <w:lvlOverride w:ilvl="0">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attachedTemplate r:id="rId1"/>
  <w:stylePaneFormatFilter w:val="000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
  <w:rsids>
    <w:rsidRoot w:val="004F6008"/>
    <w:rsid w:val="00001E5D"/>
    <w:rsid w:val="00016DB1"/>
    <w:rsid w:val="00020523"/>
    <w:rsid w:val="0002070C"/>
    <w:rsid w:val="00026AC7"/>
    <w:rsid w:val="00045CFC"/>
    <w:rsid w:val="00084A8D"/>
    <w:rsid w:val="000C2C0B"/>
    <w:rsid w:val="000F1336"/>
    <w:rsid w:val="000F2F05"/>
    <w:rsid w:val="000F677A"/>
    <w:rsid w:val="000F6B01"/>
    <w:rsid w:val="00115B2F"/>
    <w:rsid w:val="0013647A"/>
    <w:rsid w:val="00142A89"/>
    <w:rsid w:val="00156E82"/>
    <w:rsid w:val="00177356"/>
    <w:rsid w:val="00185140"/>
    <w:rsid w:val="001B023C"/>
    <w:rsid w:val="001D0B08"/>
    <w:rsid w:val="001E00AB"/>
    <w:rsid w:val="001E22DB"/>
    <w:rsid w:val="0021542B"/>
    <w:rsid w:val="00220B15"/>
    <w:rsid w:val="00230D5D"/>
    <w:rsid w:val="0024043C"/>
    <w:rsid w:val="00251EF2"/>
    <w:rsid w:val="0027593A"/>
    <w:rsid w:val="002A358F"/>
    <w:rsid w:val="002B1199"/>
    <w:rsid w:val="002B275B"/>
    <w:rsid w:val="002B7162"/>
    <w:rsid w:val="002C67BB"/>
    <w:rsid w:val="002E143D"/>
    <w:rsid w:val="002E7C5D"/>
    <w:rsid w:val="00303959"/>
    <w:rsid w:val="00303988"/>
    <w:rsid w:val="0032793B"/>
    <w:rsid w:val="0035532A"/>
    <w:rsid w:val="00357339"/>
    <w:rsid w:val="00360463"/>
    <w:rsid w:val="003A4E1F"/>
    <w:rsid w:val="003C0E3D"/>
    <w:rsid w:val="003C599B"/>
    <w:rsid w:val="003C7511"/>
    <w:rsid w:val="003D15D6"/>
    <w:rsid w:val="003E6520"/>
    <w:rsid w:val="00411C63"/>
    <w:rsid w:val="00446347"/>
    <w:rsid w:val="00450062"/>
    <w:rsid w:val="004515FD"/>
    <w:rsid w:val="0046352F"/>
    <w:rsid w:val="00465123"/>
    <w:rsid w:val="004B2976"/>
    <w:rsid w:val="004B4069"/>
    <w:rsid w:val="004F4EED"/>
    <w:rsid w:val="004F6008"/>
    <w:rsid w:val="00507680"/>
    <w:rsid w:val="00523CA1"/>
    <w:rsid w:val="005249A1"/>
    <w:rsid w:val="005541A5"/>
    <w:rsid w:val="00563709"/>
    <w:rsid w:val="00585D58"/>
    <w:rsid w:val="005C17F9"/>
    <w:rsid w:val="005E6E42"/>
    <w:rsid w:val="006047F0"/>
    <w:rsid w:val="006102FD"/>
    <w:rsid w:val="00626248"/>
    <w:rsid w:val="00637106"/>
    <w:rsid w:val="00651960"/>
    <w:rsid w:val="006A7C81"/>
    <w:rsid w:val="006B34BA"/>
    <w:rsid w:val="006E6BDA"/>
    <w:rsid w:val="006F207F"/>
    <w:rsid w:val="006F7261"/>
    <w:rsid w:val="00714337"/>
    <w:rsid w:val="007351AF"/>
    <w:rsid w:val="00751BF2"/>
    <w:rsid w:val="00772AC3"/>
    <w:rsid w:val="007904C4"/>
    <w:rsid w:val="007A3069"/>
    <w:rsid w:val="007B0F79"/>
    <w:rsid w:val="007B7BEE"/>
    <w:rsid w:val="007C29EE"/>
    <w:rsid w:val="007F5F0D"/>
    <w:rsid w:val="00801DC9"/>
    <w:rsid w:val="008032D1"/>
    <w:rsid w:val="0081042D"/>
    <w:rsid w:val="0082272A"/>
    <w:rsid w:val="008374AB"/>
    <w:rsid w:val="00847636"/>
    <w:rsid w:val="00847CC5"/>
    <w:rsid w:val="008829C7"/>
    <w:rsid w:val="00892367"/>
    <w:rsid w:val="008B3FE3"/>
    <w:rsid w:val="008C379F"/>
    <w:rsid w:val="008D7CF6"/>
    <w:rsid w:val="008E2EF8"/>
    <w:rsid w:val="008F6958"/>
    <w:rsid w:val="00916CE3"/>
    <w:rsid w:val="00933253"/>
    <w:rsid w:val="009465CA"/>
    <w:rsid w:val="00955440"/>
    <w:rsid w:val="00963033"/>
    <w:rsid w:val="00967F09"/>
    <w:rsid w:val="0097424C"/>
    <w:rsid w:val="00994687"/>
    <w:rsid w:val="009D032B"/>
    <w:rsid w:val="009D6218"/>
    <w:rsid w:val="009F1E78"/>
    <w:rsid w:val="00A04423"/>
    <w:rsid w:val="00A0456E"/>
    <w:rsid w:val="00A50B12"/>
    <w:rsid w:val="00A53515"/>
    <w:rsid w:val="00A613E9"/>
    <w:rsid w:val="00A67739"/>
    <w:rsid w:val="00A76146"/>
    <w:rsid w:val="00A91434"/>
    <w:rsid w:val="00A91944"/>
    <w:rsid w:val="00AA40AE"/>
    <w:rsid w:val="00AA48AA"/>
    <w:rsid w:val="00AA747D"/>
    <w:rsid w:val="00AB7D94"/>
    <w:rsid w:val="00AE0163"/>
    <w:rsid w:val="00AE0C3B"/>
    <w:rsid w:val="00B0110C"/>
    <w:rsid w:val="00B0429D"/>
    <w:rsid w:val="00B32D3C"/>
    <w:rsid w:val="00B343F8"/>
    <w:rsid w:val="00B6074A"/>
    <w:rsid w:val="00B637F7"/>
    <w:rsid w:val="00B661A1"/>
    <w:rsid w:val="00BB2764"/>
    <w:rsid w:val="00BB6193"/>
    <w:rsid w:val="00BC0221"/>
    <w:rsid w:val="00BE09EA"/>
    <w:rsid w:val="00BE0E94"/>
    <w:rsid w:val="00C40086"/>
    <w:rsid w:val="00C5279F"/>
    <w:rsid w:val="00C54F4D"/>
    <w:rsid w:val="00C55FC6"/>
    <w:rsid w:val="00C736AC"/>
    <w:rsid w:val="00C82751"/>
    <w:rsid w:val="00C83794"/>
    <w:rsid w:val="00C923DB"/>
    <w:rsid w:val="00C97875"/>
    <w:rsid w:val="00CF0782"/>
    <w:rsid w:val="00D227B6"/>
    <w:rsid w:val="00D35A47"/>
    <w:rsid w:val="00D379E9"/>
    <w:rsid w:val="00D660B1"/>
    <w:rsid w:val="00DA2265"/>
    <w:rsid w:val="00DB6387"/>
    <w:rsid w:val="00DB6A00"/>
    <w:rsid w:val="00DD0ACE"/>
    <w:rsid w:val="00DE471A"/>
    <w:rsid w:val="00DE4902"/>
    <w:rsid w:val="00E01C04"/>
    <w:rsid w:val="00E22947"/>
    <w:rsid w:val="00E37D37"/>
    <w:rsid w:val="00E41FDA"/>
    <w:rsid w:val="00E473F0"/>
    <w:rsid w:val="00E7644B"/>
    <w:rsid w:val="00E832A8"/>
    <w:rsid w:val="00E94C68"/>
    <w:rsid w:val="00EA2311"/>
    <w:rsid w:val="00EA5D71"/>
    <w:rsid w:val="00EA6B96"/>
    <w:rsid w:val="00EC00FD"/>
    <w:rsid w:val="00EC04AD"/>
    <w:rsid w:val="00EE4C87"/>
    <w:rsid w:val="00F26113"/>
    <w:rsid w:val="00F52E6F"/>
    <w:rsid w:val="00F56E0A"/>
    <w:rsid w:val="00F65A2C"/>
    <w:rsid w:val="00F66C79"/>
    <w:rsid w:val="00F7415F"/>
    <w:rsid w:val="00F825E9"/>
    <w:rsid w:val="00F9680E"/>
    <w:rsid w:val="00FC775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79F"/>
    <w:pPr>
      <w:suppressAutoHyphens/>
      <w:jc w:val="both"/>
    </w:pPr>
    <w:rPr>
      <w:rFonts w:eastAsia="MS Mincho"/>
      <w:lang w:val="tr-TR" w:eastAsia="zh-CN"/>
    </w:rPr>
  </w:style>
  <w:style w:type="paragraph" w:styleId="Balk1">
    <w:name w:val="heading 1"/>
    <w:basedOn w:val="Normal"/>
    <w:next w:val="Normal"/>
    <w:qFormat/>
    <w:rsid w:val="008C379F"/>
    <w:pPr>
      <w:keepNext/>
      <w:numPr>
        <w:numId w:val="1"/>
      </w:numPr>
      <w:spacing w:before="180" w:after="120"/>
      <w:jc w:val="center"/>
      <w:outlineLvl w:val="0"/>
    </w:pPr>
    <w:rPr>
      <w:b/>
      <w:bCs/>
      <w:sz w:val="22"/>
      <w:szCs w:val="22"/>
    </w:rPr>
  </w:style>
  <w:style w:type="paragraph" w:styleId="Balk2">
    <w:name w:val="heading 2"/>
    <w:basedOn w:val="Normal"/>
    <w:next w:val="Normal"/>
    <w:qFormat/>
    <w:rsid w:val="008C379F"/>
    <w:pPr>
      <w:keepNext/>
      <w:numPr>
        <w:ilvl w:val="1"/>
        <w:numId w:val="1"/>
      </w:numPr>
      <w:spacing w:before="180" w:after="120"/>
      <w:outlineLvl w:val="1"/>
    </w:pPr>
    <w:rPr>
      <w:b/>
      <w:bCs/>
      <w:sz w:val="18"/>
      <w:szCs w:val="18"/>
    </w:rPr>
  </w:style>
  <w:style w:type="paragraph" w:styleId="Balk3">
    <w:name w:val="heading 3"/>
    <w:basedOn w:val="Normal"/>
    <w:next w:val="Normal"/>
    <w:qFormat/>
    <w:rsid w:val="008C379F"/>
    <w:pPr>
      <w:keepNext/>
      <w:numPr>
        <w:ilvl w:val="2"/>
        <w:numId w:val="1"/>
      </w:numPr>
      <w:spacing w:before="180" w:after="120"/>
      <w:outlineLvl w:val="2"/>
    </w:pPr>
    <w:rPr>
      <w:i/>
      <w:iCs/>
      <w:sz w:val="18"/>
      <w:szCs w:val="18"/>
    </w:rPr>
  </w:style>
  <w:style w:type="paragraph" w:styleId="Balk4">
    <w:name w:val="heading 4"/>
    <w:basedOn w:val="Normal"/>
    <w:next w:val="Normal"/>
    <w:qFormat/>
    <w:rsid w:val="008C379F"/>
    <w:pPr>
      <w:keepNext/>
      <w:numPr>
        <w:ilvl w:val="3"/>
        <w:numId w:val="1"/>
      </w:numPr>
      <w:spacing w:before="240" w:after="60"/>
      <w:outlineLvl w:val="3"/>
    </w:pPr>
    <w:rPr>
      <w:b/>
      <w:bCs/>
      <w:i/>
      <w:iCs/>
      <w:sz w:val="18"/>
      <w:szCs w:val="18"/>
    </w:rPr>
  </w:style>
  <w:style w:type="paragraph" w:styleId="Balk5">
    <w:name w:val="heading 5"/>
    <w:basedOn w:val="Normal"/>
    <w:next w:val="Normal"/>
    <w:qFormat/>
    <w:rsid w:val="008C379F"/>
    <w:pPr>
      <w:numPr>
        <w:ilvl w:val="4"/>
        <w:numId w:val="1"/>
      </w:numPr>
      <w:spacing w:before="240" w:after="60"/>
      <w:outlineLvl w:val="4"/>
    </w:pPr>
    <w:rPr>
      <w:sz w:val="18"/>
      <w:szCs w:val="18"/>
    </w:rPr>
  </w:style>
  <w:style w:type="paragraph" w:styleId="Balk6">
    <w:name w:val="heading 6"/>
    <w:basedOn w:val="Normal"/>
    <w:next w:val="Normal"/>
    <w:qFormat/>
    <w:rsid w:val="008C379F"/>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8C379F"/>
    <w:pPr>
      <w:numPr>
        <w:ilvl w:val="6"/>
        <w:numId w:val="1"/>
      </w:numPr>
      <w:spacing w:before="240" w:after="60"/>
      <w:outlineLvl w:val="6"/>
    </w:pPr>
    <w:rPr>
      <w:rFonts w:ascii="Arial" w:hAnsi="Arial" w:cs="Arial"/>
    </w:rPr>
  </w:style>
  <w:style w:type="paragraph" w:styleId="Balk8">
    <w:name w:val="heading 8"/>
    <w:basedOn w:val="Normal"/>
    <w:next w:val="Normal"/>
    <w:qFormat/>
    <w:rsid w:val="008C379F"/>
    <w:pPr>
      <w:numPr>
        <w:ilvl w:val="7"/>
        <w:numId w:val="1"/>
      </w:numPr>
      <w:spacing w:before="240" w:after="60"/>
      <w:outlineLvl w:val="7"/>
    </w:pPr>
    <w:rPr>
      <w:rFonts w:ascii="Arial" w:hAnsi="Arial" w:cs="Arial"/>
      <w:i/>
      <w:iCs/>
    </w:rPr>
  </w:style>
  <w:style w:type="paragraph" w:styleId="Balk9">
    <w:name w:val="heading 9"/>
    <w:basedOn w:val="Normal"/>
    <w:next w:val="Normal"/>
    <w:qFormat/>
    <w:rsid w:val="008C379F"/>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8C379F"/>
    <w:rPr>
      <w:rFonts w:ascii="Symbol" w:hAnsi="Symbol" w:cs="Symbol"/>
    </w:rPr>
  </w:style>
  <w:style w:type="character" w:customStyle="1" w:styleId="WW8Num3z0">
    <w:name w:val="WW8Num3z0"/>
    <w:rsid w:val="008C379F"/>
    <w:rPr>
      <w:rFonts w:ascii="Symbol" w:hAnsi="Symbol" w:cs="Symbol"/>
    </w:rPr>
  </w:style>
  <w:style w:type="character" w:customStyle="1" w:styleId="Absatz-Standardschriftart">
    <w:name w:val="Absatz-Standardschriftart"/>
    <w:rsid w:val="008C379F"/>
  </w:style>
  <w:style w:type="character" w:customStyle="1" w:styleId="WW8Num3z1">
    <w:name w:val="WW8Num3z1"/>
    <w:rsid w:val="008C379F"/>
    <w:rPr>
      <w:rFonts w:ascii="Courier New" w:hAnsi="Courier New" w:cs="Courier New"/>
    </w:rPr>
  </w:style>
  <w:style w:type="character" w:customStyle="1" w:styleId="WW8Num3z2">
    <w:name w:val="WW8Num3z2"/>
    <w:rsid w:val="008C379F"/>
    <w:rPr>
      <w:rFonts w:ascii="Wingdings" w:hAnsi="Wingdings" w:cs="Wingdings"/>
    </w:rPr>
  </w:style>
  <w:style w:type="character" w:customStyle="1" w:styleId="VarsaylanParagrafYazTipi1">
    <w:name w:val="Varsayılan Paragraf Yazı Tipi1"/>
    <w:rsid w:val="008C379F"/>
  </w:style>
  <w:style w:type="character" w:customStyle="1" w:styleId="EndnoteCharacters">
    <w:name w:val="Endnote Characters"/>
    <w:basedOn w:val="VarsaylanParagrafYazTipi1"/>
    <w:rsid w:val="008C379F"/>
    <w:rPr>
      <w:vertAlign w:val="superscript"/>
    </w:rPr>
  </w:style>
  <w:style w:type="character" w:customStyle="1" w:styleId="FootnoteCharacters">
    <w:name w:val="Footnote Characters"/>
    <w:basedOn w:val="VarsaylanParagrafYazTipi1"/>
    <w:rsid w:val="008C379F"/>
    <w:rPr>
      <w:vertAlign w:val="superscript"/>
    </w:rPr>
  </w:style>
  <w:style w:type="character" w:customStyle="1" w:styleId="Superscript">
    <w:name w:val="Superscript"/>
    <w:rsid w:val="008C379F"/>
    <w:rPr>
      <w:vertAlign w:val="superscript"/>
    </w:rPr>
  </w:style>
  <w:style w:type="character" w:styleId="Vurgu">
    <w:name w:val="Emphasis"/>
    <w:basedOn w:val="VarsaylanParagrafYazTipi1"/>
    <w:qFormat/>
    <w:rsid w:val="008C379F"/>
    <w:rPr>
      <w:i/>
      <w:iCs/>
    </w:rPr>
  </w:style>
  <w:style w:type="character" w:customStyle="1" w:styleId="AklamaBavurusu1">
    <w:name w:val="Açıklama Başvurusu1"/>
    <w:basedOn w:val="VarsaylanParagrafYazTipi1"/>
    <w:rsid w:val="008C379F"/>
    <w:rPr>
      <w:sz w:val="16"/>
      <w:szCs w:val="16"/>
    </w:rPr>
  </w:style>
  <w:style w:type="character" w:styleId="Kpr">
    <w:name w:val="Hyperlink"/>
    <w:basedOn w:val="VarsaylanParagrafYazTipi1"/>
    <w:rsid w:val="008C379F"/>
    <w:rPr>
      <w:color w:val="0000FF"/>
      <w:u w:val="single"/>
    </w:rPr>
  </w:style>
  <w:style w:type="character" w:styleId="zlenenKpr">
    <w:name w:val="FollowedHyperlink"/>
    <w:basedOn w:val="VarsaylanParagrafYazTipi1"/>
    <w:rsid w:val="008C379F"/>
    <w:rPr>
      <w:color w:val="800080"/>
      <w:u w:val="single"/>
    </w:rPr>
  </w:style>
  <w:style w:type="paragraph" w:customStyle="1" w:styleId="Heading">
    <w:name w:val="Heading"/>
    <w:basedOn w:val="Normal"/>
    <w:next w:val="GvdeMetni"/>
    <w:rsid w:val="008C379F"/>
    <w:pPr>
      <w:keepNext/>
      <w:spacing w:before="240" w:after="120"/>
    </w:pPr>
    <w:rPr>
      <w:rFonts w:ascii="Liberation Sans" w:eastAsia="DejaVu Sans" w:hAnsi="Liberation Sans" w:cs="DejaVu Sans"/>
      <w:sz w:val="28"/>
      <w:szCs w:val="28"/>
    </w:rPr>
  </w:style>
  <w:style w:type="paragraph" w:styleId="GvdeMetni">
    <w:name w:val="Body Text"/>
    <w:basedOn w:val="Normal"/>
    <w:rsid w:val="008C379F"/>
    <w:pPr>
      <w:spacing w:after="120"/>
    </w:pPr>
  </w:style>
  <w:style w:type="paragraph" w:styleId="Liste">
    <w:name w:val="List"/>
    <w:basedOn w:val="GvdeMetni"/>
    <w:rsid w:val="008C379F"/>
  </w:style>
  <w:style w:type="paragraph" w:styleId="ResimYazs">
    <w:name w:val="caption"/>
    <w:basedOn w:val="Normal"/>
    <w:qFormat/>
    <w:rsid w:val="008C379F"/>
    <w:pPr>
      <w:suppressLineNumbers/>
      <w:spacing w:before="120" w:after="120"/>
    </w:pPr>
    <w:rPr>
      <w:i/>
      <w:iCs/>
      <w:sz w:val="24"/>
      <w:szCs w:val="24"/>
    </w:rPr>
  </w:style>
  <w:style w:type="paragraph" w:customStyle="1" w:styleId="Index">
    <w:name w:val="Index"/>
    <w:basedOn w:val="Normal"/>
    <w:rsid w:val="008C379F"/>
    <w:pPr>
      <w:suppressLineNumbers/>
    </w:pPr>
  </w:style>
  <w:style w:type="paragraph" w:customStyle="1" w:styleId="AklamaMetni1">
    <w:name w:val="Açıklama Metni1"/>
    <w:basedOn w:val="Normal"/>
    <w:rsid w:val="008C379F"/>
  </w:style>
  <w:style w:type="paragraph" w:customStyle="1" w:styleId="FootnoteBase">
    <w:name w:val="Footnote Base"/>
    <w:basedOn w:val="Normal"/>
    <w:rsid w:val="008C379F"/>
    <w:pPr>
      <w:tabs>
        <w:tab w:val="left" w:pos="187"/>
      </w:tabs>
      <w:spacing w:line="220" w:lineRule="exact"/>
      <w:ind w:left="187" w:hanging="187"/>
    </w:pPr>
    <w:rPr>
      <w:sz w:val="18"/>
      <w:szCs w:val="18"/>
    </w:rPr>
  </w:style>
  <w:style w:type="paragraph" w:customStyle="1" w:styleId="ResimYazs1">
    <w:name w:val="Resim Yazısı1"/>
    <w:basedOn w:val="Normal"/>
    <w:next w:val="Normal"/>
    <w:rsid w:val="008C379F"/>
    <w:pPr>
      <w:spacing w:before="120" w:after="240"/>
      <w:ind w:left="289" w:right="289"/>
    </w:pPr>
    <w:rPr>
      <w:i/>
      <w:iCs/>
      <w:sz w:val="18"/>
      <w:szCs w:val="18"/>
    </w:rPr>
  </w:style>
  <w:style w:type="paragraph" w:customStyle="1" w:styleId="Picture">
    <w:name w:val="Picture"/>
    <w:basedOn w:val="Normal"/>
    <w:next w:val="ResimYazs1"/>
    <w:rsid w:val="008C379F"/>
    <w:pPr>
      <w:keepNext/>
      <w:spacing w:before="200" w:after="60"/>
      <w:ind w:right="43"/>
      <w:jc w:val="center"/>
    </w:pPr>
    <w:rPr>
      <w:sz w:val="18"/>
      <w:szCs w:val="18"/>
    </w:rPr>
  </w:style>
  <w:style w:type="paragraph" w:customStyle="1" w:styleId="URL">
    <w:name w:val="URL"/>
    <w:basedOn w:val="Normal"/>
    <w:rsid w:val="008C379F"/>
    <w:rPr>
      <w:rFonts w:ascii="Courier" w:hAnsi="Courier" w:cs="Courier"/>
      <w:lang w:val="en-GB"/>
    </w:rPr>
  </w:style>
  <w:style w:type="paragraph" w:styleId="Altbilgi">
    <w:name w:val="footer"/>
    <w:basedOn w:val="Normal"/>
    <w:link w:val="AltbilgiChar"/>
    <w:uiPriority w:val="99"/>
    <w:rsid w:val="008C379F"/>
    <w:pPr>
      <w:tabs>
        <w:tab w:val="center" w:pos="4320"/>
        <w:tab w:val="right" w:pos="8640"/>
      </w:tabs>
    </w:pPr>
  </w:style>
  <w:style w:type="paragraph" w:styleId="DipnotMetni">
    <w:name w:val="footnote text"/>
    <w:basedOn w:val="Normal"/>
    <w:rsid w:val="008C379F"/>
  </w:style>
  <w:style w:type="paragraph" w:customStyle="1" w:styleId="MakroMetni1">
    <w:name w:val="Makro Metni1"/>
    <w:basedOn w:val="Normal"/>
    <w:rsid w:val="008C379F"/>
    <w:pPr>
      <w:spacing w:after="120"/>
      <w:ind w:right="45"/>
    </w:pPr>
    <w:rPr>
      <w:rFonts w:ascii="Courier New" w:hAnsi="Courier New" w:cs="Courier New"/>
      <w:sz w:val="18"/>
      <w:szCs w:val="18"/>
    </w:rPr>
  </w:style>
  <w:style w:type="paragraph" w:customStyle="1" w:styleId="Author">
    <w:name w:val="Author"/>
    <w:basedOn w:val="Normal"/>
    <w:next w:val="Normal"/>
    <w:rsid w:val="008C379F"/>
    <w:pPr>
      <w:spacing w:before="220" w:after="220"/>
      <w:jc w:val="center"/>
    </w:pPr>
    <w:rPr>
      <w:i/>
      <w:iCs/>
      <w:sz w:val="24"/>
      <w:szCs w:val="24"/>
    </w:rPr>
  </w:style>
  <w:style w:type="paragraph" w:customStyle="1" w:styleId="HeadingBase">
    <w:name w:val="Heading Base"/>
    <w:basedOn w:val="Normal"/>
    <w:next w:val="Normal"/>
    <w:rsid w:val="008C379F"/>
    <w:pPr>
      <w:keepNext/>
      <w:keepLines/>
      <w:spacing w:before="240" w:after="120"/>
    </w:pPr>
    <w:rPr>
      <w:rFonts w:ascii="Arial" w:hAnsi="Arial" w:cs="Arial"/>
      <w:b/>
      <w:bCs/>
      <w:kern w:val="1"/>
      <w:sz w:val="36"/>
      <w:szCs w:val="36"/>
    </w:rPr>
  </w:style>
  <w:style w:type="paragraph" w:styleId="GvdeMetniGirintisi">
    <w:name w:val="Body Text Indent"/>
    <w:basedOn w:val="Normal"/>
    <w:rsid w:val="008C379F"/>
    <w:pPr>
      <w:numPr>
        <w:numId w:val="2"/>
      </w:numPr>
      <w:spacing w:after="120"/>
      <w:ind w:right="45"/>
    </w:pPr>
    <w:rPr>
      <w:sz w:val="18"/>
      <w:szCs w:val="18"/>
    </w:rPr>
  </w:style>
  <w:style w:type="paragraph" w:customStyle="1" w:styleId="BodyTextKeep">
    <w:name w:val="Body Text Keep"/>
    <w:basedOn w:val="Normal"/>
    <w:rsid w:val="008C379F"/>
    <w:pPr>
      <w:keepNext/>
      <w:ind w:right="45"/>
    </w:pPr>
    <w:rPr>
      <w:sz w:val="18"/>
      <w:szCs w:val="18"/>
    </w:rPr>
  </w:style>
  <w:style w:type="paragraph" w:customStyle="1" w:styleId="Address">
    <w:name w:val="Address"/>
    <w:basedOn w:val="Normal"/>
    <w:rsid w:val="008C379F"/>
    <w:pPr>
      <w:keepLines/>
      <w:ind w:right="4320"/>
    </w:pPr>
    <w:rPr>
      <w:sz w:val="18"/>
      <w:szCs w:val="18"/>
    </w:rPr>
  </w:style>
  <w:style w:type="paragraph" w:customStyle="1" w:styleId="Reference">
    <w:name w:val="Reference"/>
    <w:basedOn w:val="Normal"/>
    <w:rsid w:val="008C379F"/>
    <w:pPr>
      <w:numPr>
        <w:numId w:val="5"/>
      </w:numPr>
    </w:pPr>
    <w:rPr>
      <w:sz w:val="18"/>
      <w:szCs w:val="18"/>
    </w:rPr>
  </w:style>
  <w:style w:type="paragraph" w:customStyle="1" w:styleId="Equation">
    <w:name w:val="Equation"/>
    <w:basedOn w:val="Normal"/>
    <w:rsid w:val="008C379F"/>
    <w:pPr>
      <w:tabs>
        <w:tab w:val="left" w:pos="567"/>
        <w:tab w:val="right" w:pos="4678"/>
      </w:tabs>
      <w:spacing w:before="120" w:after="120"/>
      <w:jc w:val="left"/>
    </w:pPr>
    <w:rPr>
      <w:sz w:val="18"/>
      <w:szCs w:val="18"/>
    </w:rPr>
  </w:style>
  <w:style w:type="paragraph" w:customStyle="1" w:styleId="Title1">
    <w:name w:val="Title1"/>
    <w:basedOn w:val="Normal"/>
    <w:next w:val="Author"/>
    <w:rsid w:val="008C379F"/>
    <w:pPr>
      <w:spacing w:before="100"/>
      <w:ind w:left="1134" w:right="720"/>
      <w:jc w:val="center"/>
    </w:pPr>
    <w:rPr>
      <w:b/>
      <w:bCs/>
      <w:sz w:val="28"/>
      <w:szCs w:val="28"/>
    </w:rPr>
  </w:style>
  <w:style w:type="paragraph" w:customStyle="1" w:styleId="Item">
    <w:name w:val="Item"/>
    <w:basedOn w:val="Normal"/>
    <w:rsid w:val="008C379F"/>
    <w:pPr>
      <w:numPr>
        <w:numId w:val="6"/>
      </w:numPr>
      <w:ind w:right="288"/>
    </w:pPr>
    <w:rPr>
      <w:sz w:val="18"/>
      <w:szCs w:val="18"/>
    </w:rPr>
  </w:style>
  <w:style w:type="paragraph" w:customStyle="1" w:styleId="Abstract">
    <w:name w:val="Abstract"/>
    <w:basedOn w:val="Normal"/>
    <w:next w:val="Normal"/>
    <w:rsid w:val="008C379F"/>
    <w:pPr>
      <w:ind w:right="45"/>
    </w:pPr>
    <w:rPr>
      <w:sz w:val="18"/>
      <w:szCs w:val="18"/>
    </w:rPr>
  </w:style>
  <w:style w:type="paragraph" w:customStyle="1" w:styleId="NumItem">
    <w:name w:val="NumItem"/>
    <w:basedOn w:val="Normal"/>
    <w:rsid w:val="008C379F"/>
    <w:pPr>
      <w:numPr>
        <w:numId w:val="4"/>
      </w:numPr>
      <w:ind w:left="0" w:right="288" w:firstLine="0"/>
    </w:pPr>
    <w:rPr>
      <w:sz w:val="18"/>
      <w:szCs w:val="18"/>
    </w:rPr>
  </w:style>
  <w:style w:type="paragraph" w:customStyle="1" w:styleId="Affiliation">
    <w:name w:val="Affiliation"/>
    <w:basedOn w:val="Normal"/>
    <w:rsid w:val="008C379F"/>
    <w:pPr>
      <w:jc w:val="center"/>
    </w:pPr>
    <w:rPr>
      <w:sz w:val="24"/>
      <w:szCs w:val="24"/>
    </w:rPr>
  </w:style>
  <w:style w:type="paragraph" w:customStyle="1" w:styleId="AbstractHeading">
    <w:name w:val="AbstractHeading"/>
    <w:basedOn w:val="Abstract"/>
    <w:rsid w:val="008C379F"/>
    <w:pPr>
      <w:spacing w:before="80" w:after="120"/>
      <w:jc w:val="center"/>
    </w:pPr>
    <w:rPr>
      <w:b/>
      <w:bCs/>
      <w:sz w:val="22"/>
      <w:szCs w:val="22"/>
    </w:rPr>
  </w:style>
  <w:style w:type="paragraph" w:customStyle="1" w:styleId="BodyTextNext">
    <w:name w:val="Body Text Next"/>
    <w:basedOn w:val="Normal"/>
    <w:rsid w:val="008C379F"/>
    <w:pPr>
      <w:ind w:right="45" w:firstLine="284"/>
    </w:pPr>
    <w:rPr>
      <w:sz w:val="18"/>
      <w:szCs w:val="18"/>
    </w:rPr>
  </w:style>
  <w:style w:type="paragraph" w:styleId="stbilgi">
    <w:name w:val="header"/>
    <w:basedOn w:val="Normal"/>
    <w:rsid w:val="008C379F"/>
    <w:pPr>
      <w:tabs>
        <w:tab w:val="center" w:pos="4153"/>
        <w:tab w:val="right" w:pos="8306"/>
      </w:tabs>
    </w:pPr>
  </w:style>
  <w:style w:type="paragraph" w:customStyle="1" w:styleId="Tablecaption">
    <w:name w:val="Table caption"/>
    <w:basedOn w:val="ResimYazs1"/>
    <w:rsid w:val="008C379F"/>
    <w:pPr>
      <w:spacing w:before="220" w:after="180"/>
      <w:jc w:val="center"/>
    </w:pPr>
    <w:rPr>
      <w:i w:val="0"/>
      <w:iCs w:val="0"/>
    </w:rPr>
  </w:style>
  <w:style w:type="paragraph" w:styleId="BalonMetni">
    <w:name w:val="Balloon Text"/>
    <w:basedOn w:val="Normal"/>
    <w:rsid w:val="008C379F"/>
    <w:rPr>
      <w:rFonts w:ascii="Tahoma" w:hAnsi="Tahoma" w:cs="Tahoma"/>
      <w:sz w:val="16"/>
      <w:szCs w:val="16"/>
    </w:rPr>
  </w:style>
  <w:style w:type="paragraph" w:customStyle="1" w:styleId="Figurecaption">
    <w:name w:val="Figure caption"/>
    <w:basedOn w:val="Tablecaption"/>
    <w:rsid w:val="008C379F"/>
    <w:rPr>
      <w:i/>
      <w:iCs/>
    </w:rPr>
  </w:style>
  <w:style w:type="paragraph" w:customStyle="1" w:styleId="TableContents">
    <w:name w:val="Table Contents"/>
    <w:basedOn w:val="Normal"/>
    <w:rsid w:val="008C379F"/>
    <w:pPr>
      <w:suppressLineNumbers/>
    </w:pPr>
  </w:style>
  <w:style w:type="paragraph" w:customStyle="1" w:styleId="TableHeading">
    <w:name w:val="Table Heading"/>
    <w:basedOn w:val="TableContents"/>
    <w:rsid w:val="008C379F"/>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styleId="AralkYok">
    <w:name w:val="No Spacing"/>
    <w:uiPriority w:val="1"/>
    <w:qFormat/>
    <w:rsid w:val="00360463"/>
    <w:rPr>
      <w:rFonts w:asciiTheme="minorHAnsi" w:eastAsiaTheme="minorHAnsi" w:hAnsiTheme="minorHAnsi" w:cstheme="minorBidi"/>
      <w:sz w:val="22"/>
      <w:szCs w:val="22"/>
      <w:lang w:val="tr-TR"/>
    </w:rPr>
  </w:style>
  <w:style w:type="character" w:customStyle="1" w:styleId="AltbilgiChar">
    <w:name w:val="Altbilgi Char"/>
    <w:basedOn w:val="VarsaylanParagrafYazTipi"/>
    <w:link w:val="Altbilgi"/>
    <w:uiPriority w:val="99"/>
    <w:rsid w:val="00357339"/>
    <w:rPr>
      <w:rFonts w:eastAsia="MS Mincho"/>
      <w:lang w:val="tr-TR" w:eastAsia="zh-CN"/>
    </w:rPr>
  </w:style>
</w:styles>
</file>

<file path=word/webSettings.xml><?xml version="1.0" encoding="utf-8"?>
<w:webSettings xmlns:r="http://schemas.openxmlformats.org/officeDocument/2006/relationships" xmlns:w="http://schemas.openxmlformats.org/wordprocessingml/2006/main">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tackoverflow.com/questions/4759334/how-can-i-close-a-login-form-and-show-the-main-form-without-my-application-closi" TargetMode="External"/><Relationship Id="rId26" Type="http://schemas.openxmlformats.org/officeDocument/2006/relationships/hyperlink" Target="https://stackoverflow.com/questions/10759772/how-to-show-image-from-url-in-datagridview-cell/10760566" TargetMode="External"/><Relationship Id="rId39" Type="http://schemas.openxmlformats.org/officeDocument/2006/relationships/hyperlink" Target="http://hrzafer.com/sql-15-group-by-ifadesi" TargetMode="External"/><Relationship Id="rId21" Type="http://schemas.openxmlformats.org/officeDocument/2006/relationships/hyperlink" Target="http://csharp.net-informations.com/datagridview/csharp-datagridview-image.htm" TargetMode="External"/><Relationship Id="rId34" Type="http://schemas.openxmlformats.org/officeDocument/2006/relationships/hyperlink" Target="https://forums.asp.net/t/1463202.aspx?How+do+you+represent+white+space+characters+in+C+" TargetMode="External"/><Relationship Id="rId42" Type="http://schemas.openxmlformats.org/officeDocument/2006/relationships/hyperlink" Target="https://stackoverflow.com/questions/33944872/import-big-csv-file-into-mysql" TargetMode="External"/><Relationship Id="rId47" Type="http://schemas.openxmlformats.org/officeDocument/2006/relationships/hyperlink" Target="https://stackoverflow.com/questions/21132596/how-to-import-data-from-mysql-database-to-datagridview" TargetMode="External"/><Relationship Id="rId50" Type="http://schemas.openxmlformats.org/officeDocument/2006/relationships/hyperlink" Target="https://www.c-sharpcorner.com/UploadFile/47548d/how-to-retrieve-data-from-mysql-database-in-C-Sharp/"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tackoverflow.com/questions/36587316/mysql-get-a-max-value-from-column-then-store-in-variable" TargetMode="External"/><Relationship Id="rId25" Type="http://schemas.openxmlformats.org/officeDocument/2006/relationships/hyperlink" Target="https://www.youtube.com/watch?v=PXZ1OiwU_XM" TargetMode="External"/><Relationship Id="rId33" Type="http://schemas.openxmlformats.org/officeDocument/2006/relationships/hyperlink" Target="https://stackoverflow.com/questions/36468485/parsing-csv-with-a-comma-in-between-data-without-double-quotes" TargetMode="External"/><Relationship Id="rId38" Type="http://schemas.openxmlformats.org/officeDocument/2006/relationships/hyperlink" Target="https://stackoverflow.com/questions/12125904/select-last-n-rows-from-mysql" TargetMode="External"/><Relationship Id="rId46" Type="http://schemas.openxmlformats.org/officeDocument/2006/relationships/hyperlink" Target="https://www.heidisql.com/forum.php?t=561" TargetMode="External"/><Relationship Id="rId2" Type="http://schemas.openxmlformats.org/officeDocument/2006/relationships/numbering" Target="numbering.xml"/><Relationship Id="rId16" Type="http://schemas.openxmlformats.org/officeDocument/2006/relationships/hyperlink" Target="https://www.c-sharpcorner.com/UploadFile/mahesh/split-string-in-C-Sharp/" TargetMode="External"/><Relationship Id="rId20" Type="http://schemas.openxmlformats.org/officeDocument/2006/relationships/hyperlink" Target="https://stackoverflow.com/questions/4071025/load-an-image-from-a-url-into-a-picturebox" TargetMode="External"/><Relationship Id="rId29" Type="http://schemas.openxmlformats.org/officeDocument/2006/relationships/hyperlink" Target="https://bytes.com/topic/c-sharp/answers/675385-datagridview-refresh" TargetMode="External"/><Relationship Id="rId41" Type="http://schemas.openxmlformats.org/officeDocument/2006/relationships/hyperlink" Target="https://stackoverflow.com/questions/32737478/how-should-i-tackle-secure-file-priv-in-mysql" TargetMode="External"/><Relationship Id="rId54" Type="http://schemas.openxmlformats.org/officeDocument/2006/relationships/hyperlink" Target="https://stackoverflow.com/questions/45276878/creating-a-txt-file-and-write-to-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stackoverflow.com/questions/45310967/foreach-in-listobject-in-c-sharp" TargetMode="External"/><Relationship Id="rId32" Type="http://schemas.openxmlformats.org/officeDocument/2006/relationships/hyperlink" Target="https://docs.microsoft.com/tr-tr/dotnet/framework/winforms/controls/how-to-create-a-password-text-box-with-the-windows-forms-textbox-control" TargetMode="External"/><Relationship Id="rId37" Type="http://schemas.openxmlformats.org/officeDocument/2006/relationships/hyperlink" Target="https://www.w3schools.com/php/php_mysql_select_limit.asp" TargetMode="External"/><Relationship Id="rId40" Type="http://schemas.openxmlformats.org/officeDocument/2006/relationships/hyperlink" Target="https://www.codeproject.com/Questions/1058039/how-to-insert-csv-file-into-mysql-database-table-u" TargetMode="External"/><Relationship Id="rId45" Type="http://schemas.openxmlformats.org/officeDocument/2006/relationships/hyperlink" Target="https://stackoverflow.com/questions/1679442/how-do-you-set-max-allowed-packet-in-xampp" TargetMode="External"/><Relationship Id="rId53" Type="http://schemas.openxmlformats.org/officeDocument/2006/relationships/hyperlink" Target="https://stackoverflow.com/questions/15431989/mysql-create-table-trows-error-when-similar-create-table-doesnt" TargetMode="External"/><Relationship Id="rId5" Type="http://schemas.openxmlformats.org/officeDocument/2006/relationships/webSettings" Target="webSettings.xml"/><Relationship Id="rId15" Type="http://schemas.openxmlformats.org/officeDocument/2006/relationships/hyperlink" Target="https://blog.testproject.io/2017/02/09/read-data-csv-file-in-c/" TargetMode="External"/><Relationship Id="rId23" Type="http://schemas.openxmlformats.org/officeDocument/2006/relationships/hyperlink" Target="https://www.dotnetperls.com/count-array" TargetMode="External"/><Relationship Id="rId28" Type="http://schemas.openxmlformats.org/officeDocument/2006/relationships/hyperlink" Target="https://www.daniweb.com/programming/software-development/threads/284209/column-specific-click-event-in-datagridview" TargetMode="External"/><Relationship Id="rId36" Type="http://schemas.openxmlformats.org/officeDocument/2006/relationships/hyperlink" Target="https://stackoverflow.com/questions/6932428/mysql-select-only-where-timestamp-is-from-last-10-days" TargetMode="External"/><Relationship Id="rId49" Type="http://schemas.openxmlformats.org/officeDocument/2006/relationships/hyperlink" Target="https://stackoverflow.com/questions/824664/can-i-make-the-maximum-value-of-a-numericupdown-control-unlimited-instead-of-spe" TargetMode="External"/><Relationship Id="rId10" Type="http://schemas.openxmlformats.org/officeDocument/2006/relationships/image" Target="media/image1.jpeg"/><Relationship Id="rId19" Type="http://schemas.openxmlformats.org/officeDocument/2006/relationships/hyperlink" Target="http://www.codebind.com/c-sharp/c-sharp-tutorial-open-second-form-using-first-form/" TargetMode="External"/><Relationship Id="rId31" Type="http://schemas.openxmlformats.org/officeDocument/2006/relationships/hyperlink" Target="http://sanalkurs.net/c-messagebox-ozellikleri-ve-kullanimi-10231.html" TargetMode="External"/><Relationship Id="rId44" Type="http://schemas.openxmlformats.org/officeDocument/2006/relationships/hyperlink" Target="https://stackoverflow.com/questions/45086283/mysql-data-mysqlclient-mysqlexception-the-host-localhost-does-not-support-ssl" TargetMode="External"/><Relationship Id="rId52" Type="http://schemas.openxmlformats.org/officeDocument/2006/relationships/hyperlink" Target="https://www.codeproject.com/Questions/203557/Image-insert-and-retrieve-from-MySql-Database" TargetMode="External"/><Relationship Id="rId4" Type="http://schemas.openxmlformats.org/officeDocument/2006/relationships/settings" Target="settings.xml"/><Relationship Id="rId9" Type="http://schemas.openxmlformats.org/officeDocument/2006/relationships/hyperlink" Target="mailto:ferhatcakir2008@hotmail.com" TargetMode="External"/><Relationship Id="rId14" Type="http://schemas.openxmlformats.org/officeDocument/2006/relationships/image" Target="media/image4.png"/><Relationship Id="rId22" Type="http://schemas.openxmlformats.org/officeDocument/2006/relationships/hyperlink" Target="https://stackoverflow.com/questions/40289641/how-to-display-image-from-link-in-datagridview-without-downloading-it" TargetMode="External"/><Relationship Id="rId27" Type="http://schemas.openxmlformats.org/officeDocument/2006/relationships/hyperlink" Target="https://stackoverflow.com/questions/30779224/loading-img-from-url-to-datagridview-in-winforms" TargetMode="External"/><Relationship Id="rId30" Type="http://schemas.openxmlformats.org/officeDocument/2006/relationships/hyperlink" Target="https://stackoverflow.com/questions/5571963/how-to-get-datagridview-cell-value-in-messagebox" TargetMode="External"/><Relationship Id="rId35" Type="http://schemas.openxmlformats.org/officeDocument/2006/relationships/hyperlink" Target="https://www.c-sharpcorner.com/forums/show-value-in-a-progress-bar-in-a-loop" TargetMode="External"/><Relationship Id="rId43" Type="http://schemas.openxmlformats.org/officeDocument/2006/relationships/hyperlink" Target="https://medium.com/@sanathkumar/import-large-csv-files-to-mysql-in-a-minute-e6d639b790ab" TargetMode="External"/><Relationship Id="rId48" Type="http://schemas.openxmlformats.org/officeDocument/2006/relationships/hyperlink" Target="https://stackoverflow.com/questions/32216708/c-sharp-numericupdown-to-pass-a-value-to-an-integer" TargetMode="External"/><Relationship Id="rId56" Type="http://schemas.openxmlformats.org/officeDocument/2006/relationships/theme" Target="theme/theme1.xml"/><Relationship Id="rId8" Type="http://schemas.openxmlformats.org/officeDocument/2006/relationships/hyperlink" Target="mailto:cenkcamkiran@gmail.com" TargetMode="External"/><Relationship Id="rId51" Type="http://schemas.openxmlformats.org/officeDocument/2006/relationships/hyperlink" Target="https://stackoverflow.com/questions/28289390/add-values-just-to-one-column-in-datagridview-c-sharp"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C6906-C2B4-471A-A407-1E8385399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484</TotalTime>
  <Pages>6</Pages>
  <Words>2245</Words>
  <Characters>12799</Characters>
  <Application>Microsoft Office Word</Application>
  <DocSecurity>0</DocSecurity>
  <Lines>106</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Kou</cp:lastModifiedBy>
  <cp:revision>136</cp:revision>
  <cp:lastPrinted>2007-11-28T13:58:00Z</cp:lastPrinted>
  <dcterms:created xsi:type="dcterms:W3CDTF">2018-03-11T16:16:00Z</dcterms:created>
  <dcterms:modified xsi:type="dcterms:W3CDTF">2018-10-29T15:48:00Z</dcterms:modified>
</cp:coreProperties>
</file>